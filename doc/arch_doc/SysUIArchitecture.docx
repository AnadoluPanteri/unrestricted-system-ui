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7A" w:rsidRDefault="003A7FDE">
      <w:pPr>
        <w:pStyle w:val="Title1"/>
        <w:rPr>
          <w:sz w:val="36"/>
        </w:rPr>
      </w:pPr>
      <w:fldSimple w:instr=" TITLE ">
        <w:r w:rsidR="00CF2311">
          <w:t xml:space="preserve">Harmattan System </w:t>
        </w:r>
        <w:r w:rsidR="000C3340">
          <w:t>UI</w:t>
        </w:r>
      </w:fldSimple>
      <w:r w:rsidR="00C04C61">
        <w:t xml:space="preserve"> Architecture</w:t>
      </w:r>
    </w:p>
    <w:p w:rsidR="002A777A" w:rsidRDefault="00F40C51">
      <w:pPr>
        <w:pStyle w:val="Title2"/>
        <w:rPr>
          <w:sz w:val="36"/>
        </w:rPr>
      </w:pPr>
      <w:r>
        <w:t>Subsystem Architecture Specification</w:t>
      </w:r>
    </w:p>
    <w:p w:rsidR="002A777A" w:rsidRDefault="002A777A">
      <w:pPr>
        <w:pStyle w:val="Title2"/>
      </w:pPr>
    </w:p>
    <w:p w:rsidR="002A777A" w:rsidRDefault="002A777A"/>
    <w:p w:rsidR="002A777A" w:rsidRDefault="002A777A"/>
    <w:p w:rsidR="002A777A" w:rsidRDefault="002A777A"/>
    <w:p w:rsidR="002A777A" w:rsidRDefault="002A777A"/>
    <w:p w:rsidR="002A777A" w:rsidRDefault="002A777A"/>
    <w:p w:rsidR="002A777A" w:rsidRDefault="002A777A"/>
    <w:p w:rsidR="002A777A" w:rsidRDefault="002A777A">
      <w:pPr>
        <w:pStyle w:val="00BodyText"/>
        <w:spacing w:after="0"/>
      </w:pPr>
    </w:p>
    <w:p w:rsidR="002A777A" w:rsidRDefault="002A777A"/>
    <w:p w:rsidR="002A777A" w:rsidRDefault="002A777A"/>
    <w:p w:rsidR="002A777A" w:rsidRDefault="002A777A"/>
    <w:p w:rsidR="002A777A" w:rsidRDefault="002A777A"/>
    <w:p w:rsidR="002A777A" w:rsidRDefault="002A777A"/>
    <w:p w:rsidR="002A777A" w:rsidRDefault="002A777A"/>
    <w:p w:rsidR="002A777A" w:rsidRDefault="002A777A"/>
    <w:tbl>
      <w:tblPr>
        <w:tblW w:w="0" w:type="auto"/>
        <w:tblInd w:w="1314" w:type="dxa"/>
        <w:tblLayout w:type="fixed"/>
        <w:tblLook w:val="0000"/>
      </w:tblPr>
      <w:tblGrid>
        <w:gridCol w:w="1843"/>
        <w:gridCol w:w="6660"/>
      </w:tblGrid>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Document code:</w:t>
            </w:r>
          </w:p>
        </w:tc>
        <w:tc>
          <w:tcPr>
            <w:tcW w:w="6660" w:type="dxa"/>
            <w:tcBorders>
              <w:top w:val="single" w:sz="4" w:space="0" w:color="808080"/>
              <w:left w:val="single" w:sz="4" w:space="0" w:color="808080"/>
              <w:bottom w:val="single" w:sz="4" w:space="0" w:color="808080"/>
              <w:right w:val="single" w:sz="4" w:space="0" w:color="808080"/>
            </w:tcBorders>
          </w:tcPr>
          <w:p w:rsidR="002A777A" w:rsidRDefault="008F4B5C">
            <w:pPr>
              <w:pStyle w:val="Tabletext"/>
              <w:snapToGrid w:val="0"/>
              <w:rPr>
                <w:lang w:val="fi-FI"/>
              </w:rPr>
            </w:pPr>
            <w:r>
              <w:rPr>
                <w:lang w:val="fi-FI"/>
              </w:rPr>
              <w:t>DSAXXXXX-EN</w:t>
            </w:r>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rPr>
                <w:lang w:val="fi-FI"/>
              </w:rPr>
            </w:pPr>
            <w:r>
              <w:rPr>
                <w:lang w:val="fi-FI"/>
              </w:rPr>
              <w:t>Version:</w:t>
            </w:r>
          </w:p>
        </w:tc>
        <w:tc>
          <w:tcPr>
            <w:tcW w:w="6660" w:type="dxa"/>
            <w:tcBorders>
              <w:top w:val="single" w:sz="4" w:space="0" w:color="808080"/>
              <w:left w:val="single" w:sz="4" w:space="0" w:color="808080"/>
              <w:bottom w:val="single" w:sz="4" w:space="0" w:color="808080"/>
              <w:right w:val="single" w:sz="4" w:space="0" w:color="808080"/>
            </w:tcBorders>
          </w:tcPr>
          <w:p w:rsidR="002A777A" w:rsidRDefault="003A7FDE">
            <w:pPr>
              <w:pStyle w:val="Tabletext"/>
              <w:snapToGrid w:val="0"/>
            </w:pPr>
            <w:fldSimple w:instr=" DOCPROPERTY  Version  \* MERGEFORMAT ">
              <w:r w:rsidR="0094725A">
                <w:t>[?Version?]</w:t>
              </w:r>
            </w:fldSimple>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Status:</w:t>
            </w:r>
          </w:p>
        </w:tc>
        <w:tc>
          <w:tcPr>
            <w:tcW w:w="6660" w:type="dxa"/>
            <w:tcBorders>
              <w:top w:val="single" w:sz="4" w:space="0" w:color="808080"/>
              <w:left w:val="single" w:sz="4" w:space="0" w:color="808080"/>
              <w:bottom w:val="single" w:sz="4" w:space="0" w:color="808080"/>
              <w:right w:val="single" w:sz="4" w:space="0" w:color="808080"/>
            </w:tcBorders>
          </w:tcPr>
          <w:p w:rsidR="002A777A" w:rsidRDefault="00740E4F">
            <w:pPr>
              <w:pStyle w:val="Tabletext"/>
              <w:snapToGrid w:val="0"/>
            </w:pPr>
            <w:r>
              <w:t>[?Draft/Proposal/Approved?]</w:t>
            </w:r>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Save date:</w:t>
            </w:r>
          </w:p>
        </w:tc>
        <w:tc>
          <w:tcPr>
            <w:tcW w:w="6660" w:type="dxa"/>
            <w:tcBorders>
              <w:top w:val="single" w:sz="4" w:space="0" w:color="808080"/>
              <w:left w:val="single" w:sz="4" w:space="0" w:color="808080"/>
              <w:bottom w:val="single" w:sz="4" w:space="0" w:color="808080"/>
              <w:right w:val="single" w:sz="4" w:space="0" w:color="808080"/>
            </w:tcBorders>
          </w:tcPr>
          <w:p w:rsidR="002A777A" w:rsidRDefault="003A7FDE">
            <w:pPr>
              <w:pStyle w:val="Tabletext"/>
              <w:snapToGrid w:val="0"/>
            </w:pPr>
            <w:fldSimple w:instr=" SAVEDATE  \@ &quot;dd.MM.yyyy&quot; ">
              <w:r w:rsidR="002A6BC7">
                <w:rPr>
                  <w:noProof/>
                </w:rPr>
                <w:t>25.08.2009</w:t>
              </w:r>
            </w:fldSimple>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Author:</w:t>
            </w:r>
          </w:p>
        </w:tc>
        <w:tc>
          <w:tcPr>
            <w:tcW w:w="6660" w:type="dxa"/>
            <w:tcBorders>
              <w:top w:val="single" w:sz="4" w:space="0" w:color="808080"/>
              <w:left w:val="single" w:sz="4" w:space="0" w:color="808080"/>
              <w:bottom w:val="single" w:sz="4" w:space="0" w:color="808080"/>
              <w:right w:val="single" w:sz="4" w:space="0" w:color="808080"/>
            </w:tcBorders>
          </w:tcPr>
          <w:p w:rsidR="002A777A" w:rsidRDefault="003A7FDE" w:rsidP="00CF2311">
            <w:pPr>
              <w:pStyle w:val="Tabletext"/>
              <w:snapToGrid w:val="0"/>
            </w:pPr>
            <w:r>
              <w:rPr>
                <w:lang w:val="fi-FI"/>
              </w:rPr>
              <w:fldChar w:fldCharType="begin"/>
            </w:r>
            <w:r w:rsidR="002A777A" w:rsidRPr="00740E4F">
              <w:instrText xml:space="preserve"> AUTHOR </w:instrText>
            </w:r>
            <w:r>
              <w:rPr>
                <w:lang w:val="fi-FI"/>
              </w:rPr>
              <w:fldChar w:fldCharType="separate"/>
            </w:r>
            <w:r w:rsidR="00CF2311">
              <w:rPr>
                <w:noProof/>
              </w:rPr>
              <w:t>Matti Katila</w:t>
            </w:r>
            <w:r>
              <w:rPr>
                <w:lang w:val="fi-FI"/>
              </w:rPr>
              <w:fldChar w:fldCharType="end"/>
            </w:r>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Approver:</w:t>
            </w:r>
          </w:p>
        </w:tc>
        <w:tc>
          <w:tcPr>
            <w:tcW w:w="6660" w:type="dxa"/>
            <w:tcBorders>
              <w:top w:val="single" w:sz="4" w:space="0" w:color="808080"/>
              <w:left w:val="single" w:sz="4" w:space="0" w:color="808080"/>
              <w:bottom w:val="single" w:sz="4" w:space="0" w:color="808080"/>
              <w:right w:val="single" w:sz="4" w:space="0" w:color="808080"/>
            </w:tcBorders>
          </w:tcPr>
          <w:p w:rsidR="002A777A" w:rsidRDefault="002A777A">
            <w:pPr>
              <w:pStyle w:val="Tabletext"/>
              <w:snapToGrid w:val="0"/>
            </w:pPr>
            <w:r>
              <w:t>[?Name of approver?]</w:t>
            </w:r>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File:</w:t>
            </w:r>
          </w:p>
        </w:tc>
        <w:tc>
          <w:tcPr>
            <w:tcW w:w="6660" w:type="dxa"/>
            <w:tcBorders>
              <w:top w:val="single" w:sz="4" w:space="0" w:color="808080"/>
              <w:left w:val="single" w:sz="4" w:space="0" w:color="808080"/>
              <w:bottom w:val="single" w:sz="4" w:space="0" w:color="808080"/>
              <w:right w:val="single" w:sz="4" w:space="0" w:color="808080"/>
            </w:tcBorders>
          </w:tcPr>
          <w:p w:rsidR="002A777A" w:rsidRDefault="002A777A">
            <w:pPr>
              <w:pStyle w:val="Tabletext"/>
              <w:snapToGrid w:val="0"/>
            </w:pPr>
          </w:p>
        </w:tc>
      </w:tr>
      <w:tr w:rsidR="002A777A">
        <w:trPr>
          <w:trHeight w:val="340"/>
        </w:trPr>
        <w:tc>
          <w:tcPr>
            <w:tcW w:w="1843" w:type="dxa"/>
            <w:tcBorders>
              <w:top w:val="single" w:sz="4" w:space="0" w:color="808080"/>
              <w:left w:val="single" w:sz="4" w:space="0" w:color="808080"/>
              <w:bottom w:val="single" w:sz="4" w:space="0" w:color="808080"/>
            </w:tcBorders>
          </w:tcPr>
          <w:p w:rsidR="002A777A" w:rsidRDefault="002A777A">
            <w:pPr>
              <w:pStyle w:val="Tabletextbold"/>
              <w:snapToGrid w:val="0"/>
            </w:pPr>
            <w:r>
              <w:t>Lotus Notes Database:</w:t>
            </w:r>
          </w:p>
        </w:tc>
        <w:tc>
          <w:tcPr>
            <w:tcW w:w="6660" w:type="dxa"/>
            <w:tcBorders>
              <w:top w:val="single" w:sz="4" w:space="0" w:color="808080"/>
              <w:left w:val="single" w:sz="4" w:space="0" w:color="808080"/>
              <w:bottom w:val="single" w:sz="4" w:space="0" w:color="808080"/>
              <w:right w:val="single" w:sz="4" w:space="0" w:color="808080"/>
            </w:tcBorders>
          </w:tcPr>
          <w:p w:rsidR="002A777A" w:rsidRDefault="002A777A">
            <w:pPr>
              <w:pStyle w:val="Tabletext"/>
              <w:snapToGrid w:val="0"/>
            </w:pPr>
            <w:r>
              <w:t>Server: eslns43</w:t>
            </w:r>
            <w:r>
              <w:br/>
              <w:t>Filename: NMP\OSSO\</w:t>
            </w:r>
            <w:r w:rsidR="00740E4F">
              <w:t xml:space="preserve">Maemo </w:t>
            </w:r>
            <w:r>
              <w:t>Docman</w:t>
            </w:r>
          </w:p>
        </w:tc>
      </w:tr>
    </w:tbl>
    <w:p w:rsidR="002A777A" w:rsidRDefault="002A777A">
      <w:pPr>
        <w:sectPr w:rsidR="002A777A" w:rsidSect="00AD20C1">
          <w:headerReference w:type="default" r:id="rId7"/>
          <w:footerReference w:type="default" r:id="rId8"/>
          <w:footnotePr>
            <w:pos w:val="beneathText"/>
          </w:footnotePr>
          <w:pgSz w:w="11905" w:h="16837"/>
          <w:pgMar w:top="776" w:right="567" w:bottom="851" w:left="1134" w:header="720" w:footer="247" w:gutter="0"/>
          <w:cols w:space="720"/>
          <w:docGrid w:linePitch="360"/>
        </w:sectPr>
      </w:pPr>
    </w:p>
    <w:p w:rsidR="002A777A" w:rsidRDefault="002A777A">
      <w:pPr>
        <w:pStyle w:val="TOCHeading"/>
      </w:pPr>
      <w:r>
        <w:lastRenderedPageBreak/>
        <w:t>Change history:</w:t>
      </w:r>
    </w:p>
    <w:p w:rsidR="002A777A" w:rsidRDefault="002A777A">
      <w:pPr>
        <w:pStyle w:val="BodyTextthin"/>
      </w:pPr>
    </w:p>
    <w:tbl>
      <w:tblPr>
        <w:tblW w:w="0" w:type="auto"/>
        <w:tblInd w:w="747" w:type="dxa"/>
        <w:tblLayout w:type="fixed"/>
        <w:tblLook w:val="0000"/>
      </w:tblPr>
      <w:tblGrid>
        <w:gridCol w:w="584"/>
        <w:gridCol w:w="1394"/>
        <w:gridCol w:w="1217"/>
        <w:gridCol w:w="1143"/>
        <w:gridCol w:w="5299"/>
      </w:tblGrid>
      <w:tr w:rsidR="002A777A">
        <w:trPr>
          <w:tblHeader/>
        </w:trPr>
        <w:tc>
          <w:tcPr>
            <w:tcW w:w="584" w:type="dxa"/>
            <w:tcBorders>
              <w:top w:val="single" w:sz="4" w:space="0" w:color="000000"/>
              <w:left w:val="single" w:sz="4" w:space="0" w:color="000000"/>
              <w:bottom w:val="single" w:sz="4" w:space="0" w:color="000000"/>
            </w:tcBorders>
          </w:tcPr>
          <w:p w:rsidR="002A777A" w:rsidRDefault="002A777A">
            <w:pPr>
              <w:pStyle w:val="Tabletextbold"/>
              <w:snapToGrid w:val="0"/>
            </w:pPr>
            <w:r>
              <w:t>Version</w:t>
            </w:r>
          </w:p>
        </w:tc>
        <w:tc>
          <w:tcPr>
            <w:tcW w:w="1394" w:type="dxa"/>
            <w:tcBorders>
              <w:top w:val="single" w:sz="4" w:space="0" w:color="000000"/>
              <w:left w:val="single" w:sz="4" w:space="0" w:color="000000"/>
              <w:bottom w:val="single" w:sz="4" w:space="0" w:color="000000"/>
            </w:tcBorders>
          </w:tcPr>
          <w:p w:rsidR="002A777A" w:rsidRDefault="002A777A">
            <w:pPr>
              <w:pStyle w:val="Tabletextbold"/>
              <w:snapToGrid w:val="0"/>
            </w:pPr>
            <w:r>
              <w:t>Date</w:t>
            </w:r>
          </w:p>
        </w:tc>
        <w:tc>
          <w:tcPr>
            <w:tcW w:w="1217" w:type="dxa"/>
            <w:tcBorders>
              <w:top w:val="single" w:sz="4" w:space="0" w:color="000000"/>
              <w:left w:val="single" w:sz="4" w:space="0" w:color="000000"/>
              <w:bottom w:val="single" w:sz="4" w:space="0" w:color="000000"/>
            </w:tcBorders>
          </w:tcPr>
          <w:p w:rsidR="002A777A" w:rsidRDefault="002A777A">
            <w:pPr>
              <w:pStyle w:val="Tabletextbold"/>
              <w:snapToGrid w:val="0"/>
            </w:pPr>
            <w:r>
              <w:t>Status</w:t>
            </w:r>
          </w:p>
        </w:tc>
        <w:tc>
          <w:tcPr>
            <w:tcW w:w="1143" w:type="dxa"/>
            <w:tcBorders>
              <w:top w:val="single" w:sz="4" w:space="0" w:color="000000"/>
              <w:left w:val="single" w:sz="4" w:space="0" w:color="000000"/>
              <w:bottom w:val="single" w:sz="4" w:space="0" w:color="000000"/>
            </w:tcBorders>
          </w:tcPr>
          <w:p w:rsidR="002A777A" w:rsidRDefault="002A777A">
            <w:pPr>
              <w:pStyle w:val="Tabletextbold"/>
              <w:snapToGrid w:val="0"/>
            </w:pPr>
            <w:r>
              <w:t>Author</w:t>
            </w:r>
          </w:p>
        </w:tc>
        <w:tc>
          <w:tcPr>
            <w:tcW w:w="5299" w:type="dxa"/>
            <w:tcBorders>
              <w:top w:val="single" w:sz="4" w:space="0" w:color="000000"/>
              <w:left w:val="single" w:sz="4" w:space="0" w:color="000000"/>
              <w:bottom w:val="single" w:sz="4" w:space="0" w:color="000000"/>
              <w:right w:val="single" w:sz="4" w:space="0" w:color="000000"/>
            </w:tcBorders>
          </w:tcPr>
          <w:p w:rsidR="002A777A" w:rsidRDefault="002A777A">
            <w:pPr>
              <w:pStyle w:val="Tabletextbold"/>
              <w:snapToGrid w:val="0"/>
            </w:pPr>
            <w:r>
              <w:t>Comments</w:t>
            </w:r>
          </w:p>
        </w:tc>
      </w:tr>
      <w:tr w:rsidR="002A777A">
        <w:tc>
          <w:tcPr>
            <w:tcW w:w="584"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394"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217"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143"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5299" w:type="dxa"/>
            <w:tcBorders>
              <w:top w:val="single" w:sz="4" w:space="0" w:color="000000"/>
              <w:left w:val="single" w:sz="4" w:space="0" w:color="000000"/>
              <w:bottom w:val="single" w:sz="4" w:space="0" w:color="000000"/>
              <w:right w:val="single" w:sz="4" w:space="0" w:color="000000"/>
            </w:tcBorders>
          </w:tcPr>
          <w:p w:rsidR="002A777A" w:rsidRDefault="002A777A">
            <w:pPr>
              <w:pStyle w:val="Tabletext"/>
              <w:snapToGrid w:val="0"/>
            </w:pPr>
          </w:p>
        </w:tc>
      </w:tr>
      <w:tr w:rsidR="002A777A">
        <w:tc>
          <w:tcPr>
            <w:tcW w:w="584"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394"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217"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1143"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5299" w:type="dxa"/>
            <w:tcBorders>
              <w:top w:val="single" w:sz="4" w:space="0" w:color="000000"/>
              <w:left w:val="single" w:sz="4" w:space="0" w:color="000000"/>
              <w:bottom w:val="single" w:sz="4" w:space="0" w:color="000000"/>
              <w:right w:val="single" w:sz="4" w:space="0" w:color="000000"/>
            </w:tcBorders>
          </w:tcPr>
          <w:p w:rsidR="002A777A" w:rsidRDefault="002A777A">
            <w:pPr>
              <w:pStyle w:val="Tabletext"/>
              <w:snapToGrid w:val="0"/>
            </w:pPr>
          </w:p>
        </w:tc>
      </w:tr>
      <w:tr w:rsidR="002A777A">
        <w:tc>
          <w:tcPr>
            <w:tcW w:w="584" w:type="dxa"/>
            <w:tcBorders>
              <w:left w:val="single" w:sz="4" w:space="0" w:color="000000"/>
              <w:bottom w:val="single" w:sz="4" w:space="0" w:color="000000"/>
            </w:tcBorders>
          </w:tcPr>
          <w:p w:rsidR="002A777A" w:rsidRDefault="002A777A">
            <w:pPr>
              <w:pStyle w:val="Tabletext"/>
              <w:snapToGrid w:val="0"/>
            </w:pPr>
          </w:p>
        </w:tc>
        <w:tc>
          <w:tcPr>
            <w:tcW w:w="1394" w:type="dxa"/>
            <w:tcBorders>
              <w:left w:val="single" w:sz="4" w:space="0" w:color="000000"/>
              <w:bottom w:val="single" w:sz="4" w:space="0" w:color="000000"/>
            </w:tcBorders>
          </w:tcPr>
          <w:p w:rsidR="002A777A" w:rsidRDefault="002A777A">
            <w:pPr>
              <w:pStyle w:val="Tabletext"/>
              <w:snapToGrid w:val="0"/>
            </w:pPr>
          </w:p>
        </w:tc>
        <w:tc>
          <w:tcPr>
            <w:tcW w:w="1217" w:type="dxa"/>
            <w:tcBorders>
              <w:left w:val="single" w:sz="4" w:space="0" w:color="000000"/>
              <w:bottom w:val="single" w:sz="4" w:space="0" w:color="000000"/>
            </w:tcBorders>
          </w:tcPr>
          <w:p w:rsidR="002A777A" w:rsidRDefault="002A777A">
            <w:pPr>
              <w:pStyle w:val="Tabletext"/>
              <w:snapToGrid w:val="0"/>
            </w:pPr>
          </w:p>
        </w:tc>
        <w:tc>
          <w:tcPr>
            <w:tcW w:w="1143" w:type="dxa"/>
            <w:tcBorders>
              <w:left w:val="single" w:sz="4" w:space="0" w:color="000000"/>
              <w:bottom w:val="single" w:sz="4" w:space="0" w:color="000000"/>
            </w:tcBorders>
          </w:tcPr>
          <w:p w:rsidR="002A777A" w:rsidRDefault="002A777A">
            <w:pPr>
              <w:pStyle w:val="Tabletext"/>
              <w:snapToGrid w:val="0"/>
            </w:pPr>
          </w:p>
        </w:tc>
        <w:tc>
          <w:tcPr>
            <w:tcW w:w="5299" w:type="dxa"/>
            <w:tcBorders>
              <w:left w:val="single" w:sz="4" w:space="0" w:color="000000"/>
              <w:bottom w:val="single" w:sz="4" w:space="0" w:color="000000"/>
              <w:right w:val="single" w:sz="4" w:space="0" w:color="000000"/>
            </w:tcBorders>
          </w:tcPr>
          <w:p w:rsidR="002A777A" w:rsidRDefault="002A777A">
            <w:pPr>
              <w:pStyle w:val="Tabletext"/>
              <w:snapToGrid w:val="0"/>
            </w:pPr>
          </w:p>
        </w:tc>
      </w:tr>
      <w:tr w:rsidR="002A777A" w:rsidTr="00AD20C1">
        <w:tc>
          <w:tcPr>
            <w:tcW w:w="584" w:type="dxa"/>
            <w:tcBorders>
              <w:left w:val="single" w:sz="4" w:space="0" w:color="000000"/>
              <w:bottom w:val="single" w:sz="4" w:space="0" w:color="000000"/>
            </w:tcBorders>
          </w:tcPr>
          <w:p w:rsidR="002A777A" w:rsidRDefault="002A777A">
            <w:pPr>
              <w:pStyle w:val="Tabletext"/>
              <w:snapToGrid w:val="0"/>
            </w:pPr>
          </w:p>
        </w:tc>
        <w:tc>
          <w:tcPr>
            <w:tcW w:w="1394" w:type="dxa"/>
            <w:tcBorders>
              <w:left w:val="single" w:sz="4" w:space="0" w:color="000000"/>
              <w:bottom w:val="single" w:sz="4" w:space="0" w:color="000000"/>
            </w:tcBorders>
          </w:tcPr>
          <w:p w:rsidR="002A777A" w:rsidRDefault="002A777A">
            <w:pPr>
              <w:pStyle w:val="Tabletext"/>
              <w:snapToGrid w:val="0"/>
            </w:pPr>
          </w:p>
        </w:tc>
        <w:tc>
          <w:tcPr>
            <w:tcW w:w="1217" w:type="dxa"/>
            <w:tcBorders>
              <w:left w:val="single" w:sz="4" w:space="0" w:color="000000"/>
              <w:bottom w:val="single" w:sz="4" w:space="0" w:color="000000"/>
            </w:tcBorders>
          </w:tcPr>
          <w:p w:rsidR="002A777A" w:rsidRDefault="002A777A">
            <w:pPr>
              <w:pStyle w:val="Tabletext"/>
              <w:snapToGrid w:val="0"/>
            </w:pPr>
          </w:p>
        </w:tc>
        <w:tc>
          <w:tcPr>
            <w:tcW w:w="1143" w:type="dxa"/>
            <w:tcBorders>
              <w:left w:val="single" w:sz="4" w:space="0" w:color="000000"/>
              <w:bottom w:val="single" w:sz="4" w:space="0" w:color="000000"/>
            </w:tcBorders>
          </w:tcPr>
          <w:p w:rsidR="002A777A" w:rsidRDefault="002A777A">
            <w:pPr>
              <w:pStyle w:val="Tabletext"/>
              <w:snapToGrid w:val="0"/>
            </w:pPr>
          </w:p>
        </w:tc>
        <w:tc>
          <w:tcPr>
            <w:tcW w:w="5299" w:type="dxa"/>
            <w:tcBorders>
              <w:left w:val="single" w:sz="4" w:space="0" w:color="000000"/>
              <w:bottom w:val="single" w:sz="4" w:space="0" w:color="000000"/>
              <w:right w:val="single" w:sz="4" w:space="0" w:color="000000"/>
            </w:tcBorders>
          </w:tcPr>
          <w:p w:rsidR="002A777A" w:rsidRDefault="002A777A">
            <w:pPr>
              <w:pStyle w:val="Tabletext"/>
              <w:numPr>
                <w:ilvl w:val="0"/>
                <w:numId w:val="5"/>
              </w:numPr>
              <w:tabs>
                <w:tab w:val="left" w:pos="360"/>
              </w:tabs>
              <w:snapToGrid w:val="0"/>
            </w:pPr>
          </w:p>
        </w:tc>
      </w:tr>
      <w:tr w:rsidR="002A777A" w:rsidTr="00AD20C1">
        <w:tc>
          <w:tcPr>
            <w:tcW w:w="584" w:type="dxa"/>
            <w:tcBorders>
              <w:top w:val="single" w:sz="4" w:space="0" w:color="000000"/>
              <w:left w:val="single" w:sz="4" w:space="0" w:color="000000"/>
              <w:bottom w:val="single" w:sz="4" w:space="0" w:color="auto"/>
            </w:tcBorders>
          </w:tcPr>
          <w:p w:rsidR="002A777A" w:rsidRDefault="002A777A">
            <w:pPr>
              <w:pStyle w:val="Tabletext"/>
              <w:snapToGrid w:val="0"/>
            </w:pPr>
          </w:p>
        </w:tc>
        <w:tc>
          <w:tcPr>
            <w:tcW w:w="1394" w:type="dxa"/>
            <w:tcBorders>
              <w:top w:val="single" w:sz="4" w:space="0" w:color="000000"/>
              <w:left w:val="single" w:sz="4" w:space="0" w:color="000000"/>
              <w:bottom w:val="single" w:sz="4" w:space="0" w:color="auto"/>
            </w:tcBorders>
          </w:tcPr>
          <w:p w:rsidR="002A777A" w:rsidRDefault="002A777A">
            <w:pPr>
              <w:pStyle w:val="Tabletext"/>
              <w:snapToGrid w:val="0"/>
            </w:pPr>
          </w:p>
        </w:tc>
        <w:tc>
          <w:tcPr>
            <w:tcW w:w="1217" w:type="dxa"/>
            <w:tcBorders>
              <w:top w:val="single" w:sz="4" w:space="0" w:color="000000"/>
              <w:left w:val="single" w:sz="4" w:space="0" w:color="000000"/>
              <w:bottom w:val="single" w:sz="4" w:space="0" w:color="auto"/>
            </w:tcBorders>
          </w:tcPr>
          <w:p w:rsidR="002A777A" w:rsidRDefault="002A777A">
            <w:pPr>
              <w:pStyle w:val="Tabletext"/>
              <w:snapToGrid w:val="0"/>
            </w:pPr>
          </w:p>
        </w:tc>
        <w:tc>
          <w:tcPr>
            <w:tcW w:w="1143" w:type="dxa"/>
            <w:tcBorders>
              <w:top w:val="single" w:sz="4" w:space="0" w:color="000000"/>
              <w:left w:val="single" w:sz="4" w:space="0" w:color="000000"/>
              <w:bottom w:val="single" w:sz="4" w:space="0" w:color="auto"/>
            </w:tcBorders>
          </w:tcPr>
          <w:p w:rsidR="002A777A" w:rsidRDefault="002A777A">
            <w:pPr>
              <w:pStyle w:val="Tabletext"/>
              <w:snapToGrid w:val="0"/>
            </w:pPr>
          </w:p>
        </w:tc>
        <w:tc>
          <w:tcPr>
            <w:tcW w:w="5299" w:type="dxa"/>
            <w:tcBorders>
              <w:top w:val="single" w:sz="4" w:space="0" w:color="000000"/>
              <w:left w:val="single" w:sz="4" w:space="0" w:color="000000"/>
              <w:bottom w:val="single" w:sz="4" w:space="0" w:color="auto"/>
              <w:right w:val="single" w:sz="4" w:space="0" w:color="000000"/>
            </w:tcBorders>
          </w:tcPr>
          <w:p w:rsidR="002A777A" w:rsidRDefault="002A777A">
            <w:pPr>
              <w:pStyle w:val="Tabletext"/>
              <w:numPr>
                <w:ilvl w:val="0"/>
                <w:numId w:val="5"/>
              </w:numPr>
              <w:tabs>
                <w:tab w:val="left" w:pos="360"/>
              </w:tabs>
              <w:snapToGrid w:val="0"/>
            </w:pPr>
          </w:p>
        </w:tc>
      </w:tr>
      <w:tr w:rsidR="00C831A1" w:rsidTr="00740E4F">
        <w:tc>
          <w:tcPr>
            <w:tcW w:w="584" w:type="dxa"/>
            <w:tcBorders>
              <w:top w:val="single" w:sz="4" w:space="0" w:color="auto"/>
              <w:left w:val="single" w:sz="4" w:space="0" w:color="000000"/>
              <w:bottom w:val="single" w:sz="4" w:space="0" w:color="auto"/>
            </w:tcBorders>
          </w:tcPr>
          <w:p w:rsidR="00C831A1" w:rsidRDefault="00C831A1">
            <w:pPr>
              <w:pStyle w:val="Tabletext"/>
              <w:snapToGrid w:val="0"/>
            </w:pPr>
          </w:p>
        </w:tc>
        <w:tc>
          <w:tcPr>
            <w:tcW w:w="1394" w:type="dxa"/>
            <w:tcBorders>
              <w:top w:val="single" w:sz="4" w:space="0" w:color="auto"/>
              <w:left w:val="single" w:sz="4" w:space="0" w:color="000000"/>
              <w:bottom w:val="single" w:sz="4" w:space="0" w:color="auto"/>
            </w:tcBorders>
          </w:tcPr>
          <w:p w:rsidR="00C831A1" w:rsidRDefault="00C831A1">
            <w:pPr>
              <w:pStyle w:val="Tabletext"/>
              <w:snapToGrid w:val="0"/>
            </w:pPr>
          </w:p>
        </w:tc>
        <w:tc>
          <w:tcPr>
            <w:tcW w:w="1217" w:type="dxa"/>
            <w:tcBorders>
              <w:top w:val="single" w:sz="4" w:space="0" w:color="auto"/>
              <w:left w:val="single" w:sz="4" w:space="0" w:color="000000"/>
              <w:bottom w:val="single" w:sz="4" w:space="0" w:color="auto"/>
            </w:tcBorders>
          </w:tcPr>
          <w:p w:rsidR="00C831A1" w:rsidRDefault="00C831A1">
            <w:pPr>
              <w:pStyle w:val="Tabletext"/>
              <w:snapToGrid w:val="0"/>
            </w:pPr>
          </w:p>
        </w:tc>
        <w:tc>
          <w:tcPr>
            <w:tcW w:w="1143" w:type="dxa"/>
            <w:tcBorders>
              <w:top w:val="single" w:sz="4" w:space="0" w:color="auto"/>
              <w:left w:val="single" w:sz="4" w:space="0" w:color="000000"/>
              <w:bottom w:val="single" w:sz="4" w:space="0" w:color="auto"/>
            </w:tcBorders>
          </w:tcPr>
          <w:p w:rsidR="00C831A1" w:rsidRDefault="00C831A1">
            <w:pPr>
              <w:pStyle w:val="Tabletext"/>
              <w:snapToGrid w:val="0"/>
            </w:pPr>
          </w:p>
        </w:tc>
        <w:tc>
          <w:tcPr>
            <w:tcW w:w="5299" w:type="dxa"/>
            <w:tcBorders>
              <w:top w:val="single" w:sz="4" w:space="0" w:color="auto"/>
              <w:left w:val="single" w:sz="4" w:space="0" w:color="000000"/>
              <w:bottom w:val="single" w:sz="4" w:space="0" w:color="auto"/>
              <w:right w:val="single" w:sz="4" w:space="0" w:color="000000"/>
            </w:tcBorders>
          </w:tcPr>
          <w:p w:rsidR="00C831A1" w:rsidRDefault="00C831A1">
            <w:pPr>
              <w:pStyle w:val="Tabletext"/>
              <w:numPr>
                <w:ilvl w:val="0"/>
                <w:numId w:val="5"/>
              </w:numPr>
              <w:tabs>
                <w:tab w:val="left" w:pos="360"/>
              </w:tabs>
              <w:snapToGrid w:val="0"/>
            </w:pPr>
          </w:p>
        </w:tc>
      </w:tr>
      <w:tr w:rsidR="00740E4F" w:rsidTr="00740E4F">
        <w:tc>
          <w:tcPr>
            <w:tcW w:w="584" w:type="dxa"/>
            <w:tcBorders>
              <w:top w:val="single" w:sz="4" w:space="0" w:color="auto"/>
              <w:left w:val="single" w:sz="4" w:space="0" w:color="000000"/>
              <w:bottom w:val="single" w:sz="4" w:space="0" w:color="auto"/>
            </w:tcBorders>
          </w:tcPr>
          <w:p w:rsidR="00740E4F" w:rsidRDefault="00740E4F">
            <w:pPr>
              <w:pStyle w:val="Tabletext"/>
              <w:snapToGrid w:val="0"/>
            </w:pPr>
          </w:p>
        </w:tc>
        <w:tc>
          <w:tcPr>
            <w:tcW w:w="1394" w:type="dxa"/>
            <w:tcBorders>
              <w:top w:val="single" w:sz="4" w:space="0" w:color="auto"/>
              <w:left w:val="single" w:sz="4" w:space="0" w:color="000000"/>
              <w:bottom w:val="single" w:sz="4" w:space="0" w:color="auto"/>
            </w:tcBorders>
          </w:tcPr>
          <w:p w:rsidR="00740E4F" w:rsidRDefault="00740E4F">
            <w:pPr>
              <w:pStyle w:val="Tabletext"/>
              <w:snapToGrid w:val="0"/>
            </w:pPr>
          </w:p>
        </w:tc>
        <w:tc>
          <w:tcPr>
            <w:tcW w:w="1217" w:type="dxa"/>
            <w:tcBorders>
              <w:top w:val="single" w:sz="4" w:space="0" w:color="auto"/>
              <w:left w:val="single" w:sz="4" w:space="0" w:color="000000"/>
              <w:bottom w:val="single" w:sz="4" w:space="0" w:color="auto"/>
            </w:tcBorders>
          </w:tcPr>
          <w:p w:rsidR="00740E4F" w:rsidRDefault="00740E4F">
            <w:pPr>
              <w:pStyle w:val="Tabletext"/>
              <w:snapToGrid w:val="0"/>
            </w:pPr>
          </w:p>
        </w:tc>
        <w:tc>
          <w:tcPr>
            <w:tcW w:w="1143" w:type="dxa"/>
            <w:tcBorders>
              <w:top w:val="single" w:sz="4" w:space="0" w:color="auto"/>
              <w:left w:val="single" w:sz="4" w:space="0" w:color="000000"/>
              <w:bottom w:val="single" w:sz="4" w:space="0" w:color="auto"/>
            </w:tcBorders>
          </w:tcPr>
          <w:p w:rsidR="00740E4F" w:rsidRDefault="00740E4F">
            <w:pPr>
              <w:pStyle w:val="Tabletext"/>
              <w:snapToGrid w:val="0"/>
            </w:pPr>
          </w:p>
        </w:tc>
        <w:tc>
          <w:tcPr>
            <w:tcW w:w="5299" w:type="dxa"/>
            <w:tcBorders>
              <w:top w:val="single" w:sz="4" w:space="0" w:color="auto"/>
              <w:left w:val="single" w:sz="4" w:space="0" w:color="000000"/>
              <w:bottom w:val="single" w:sz="4" w:space="0" w:color="auto"/>
              <w:right w:val="single" w:sz="4" w:space="0" w:color="000000"/>
            </w:tcBorders>
          </w:tcPr>
          <w:p w:rsidR="00740E4F" w:rsidRDefault="00740E4F">
            <w:pPr>
              <w:pStyle w:val="Tabletext"/>
              <w:numPr>
                <w:ilvl w:val="0"/>
                <w:numId w:val="5"/>
              </w:numPr>
              <w:tabs>
                <w:tab w:val="left" w:pos="360"/>
              </w:tabs>
              <w:snapToGrid w:val="0"/>
            </w:pPr>
          </w:p>
        </w:tc>
      </w:tr>
      <w:tr w:rsidR="00740E4F" w:rsidTr="00AD20C1">
        <w:tc>
          <w:tcPr>
            <w:tcW w:w="584" w:type="dxa"/>
            <w:tcBorders>
              <w:top w:val="single" w:sz="4" w:space="0" w:color="auto"/>
              <w:left w:val="single" w:sz="4" w:space="0" w:color="000000"/>
              <w:bottom w:val="single" w:sz="4" w:space="0" w:color="000000"/>
            </w:tcBorders>
          </w:tcPr>
          <w:p w:rsidR="00740E4F" w:rsidRDefault="00740E4F">
            <w:pPr>
              <w:pStyle w:val="Tabletext"/>
              <w:snapToGrid w:val="0"/>
            </w:pPr>
          </w:p>
        </w:tc>
        <w:tc>
          <w:tcPr>
            <w:tcW w:w="1394" w:type="dxa"/>
            <w:tcBorders>
              <w:top w:val="single" w:sz="4" w:space="0" w:color="auto"/>
              <w:left w:val="single" w:sz="4" w:space="0" w:color="000000"/>
              <w:bottom w:val="single" w:sz="4" w:space="0" w:color="000000"/>
            </w:tcBorders>
          </w:tcPr>
          <w:p w:rsidR="00740E4F" w:rsidRDefault="00740E4F">
            <w:pPr>
              <w:pStyle w:val="Tabletext"/>
              <w:snapToGrid w:val="0"/>
            </w:pPr>
          </w:p>
        </w:tc>
        <w:tc>
          <w:tcPr>
            <w:tcW w:w="1217" w:type="dxa"/>
            <w:tcBorders>
              <w:top w:val="single" w:sz="4" w:space="0" w:color="auto"/>
              <w:left w:val="single" w:sz="4" w:space="0" w:color="000000"/>
              <w:bottom w:val="single" w:sz="4" w:space="0" w:color="000000"/>
            </w:tcBorders>
          </w:tcPr>
          <w:p w:rsidR="00740E4F" w:rsidRDefault="00740E4F">
            <w:pPr>
              <w:pStyle w:val="Tabletext"/>
              <w:snapToGrid w:val="0"/>
            </w:pPr>
          </w:p>
        </w:tc>
        <w:tc>
          <w:tcPr>
            <w:tcW w:w="1143" w:type="dxa"/>
            <w:tcBorders>
              <w:top w:val="single" w:sz="4" w:space="0" w:color="auto"/>
              <w:left w:val="single" w:sz="4" w:space="0" w:color="000000"/>
              <w:bottom w:val="single" w:sz="4" w:space="0" w:color="000000"/>
            </w:tcBorders>
          </w:tcPr>
          <w:p w:rsidR="00740E4F" w:rsidRDefault="00740E4F">
            <w:pPr>
              <w:pStyle w:val="Tabletext"/>
              <w:snapToGrid w:val="0"/>
            </w:pPr>
          </w:p>
        </w:tc>
        <w:tc>
          <w:tcPr>
            <w:tcW w:w="5299" w:type="dxa"/>
            <w:tcBorders>
              <w:top w:val="single" w:sz="4" w:space="0" w:color="auto"/>
              <w:left w:val="single" w:sz="4" w:space="0" w:color="000000"/>
              <w:bottom w:val="single" w:sz="4" w:space="0" w:color="000000"/>
              <w:right w:val="single" w:sz="4" w:space="0" w:color="000000"/>
            </w:tcBorders>
          </w:tcPr>
          <w:p w:rsidR="00740E4F" w:rsidRDefault="00740E4F">
            <w:pPr>
              <w:pStyle w:val="Tabletext"/>
              <w:numPr>
                <w:ilvl w:val="0"/>
                <w:numId w:val="5"/>
              </w:numPr>
              <w:tabs>
                <w:tab w:val="left" w:pos="360"/>
              </w:tabs>
              <w:snapToGrid w:val="0"/>
            </w:pPr>
          </w:p>
        </w:tc>
      </w:tr>
    </w:tbl>
    <w:p w:rsidR="002A777A" w:rsidRDefault="002A777A">
      <w:pPr>
        <w:pStyle w:val="BodyTextthin"/>
        <w:ind w:left="0"/>
      </w:pPr>
    </w:p>
    <w:p w:rsidR="002A777A" w:rsidRDefault="002A777A">
      <w:pPr>
        <w:pStyle w:val="TOCHeading"/>
        <w:pageBreakBefore/>
      </w:pPr>
      <w:r>
        <w:t>Table of contents:</w:t>
      </w:r>
    </w:p>
    <w:p w:rsidR="00A60DAE" w:rsidRDefault="00A60DAE" w:rsidP="00A60DAE">
      <w:pPr>
        <w:pStyle w:val="BodyText"/>
      </w:pPr>
    </w:p>
    <w:p w:rsidR="00C160E4" w:rsidRDefault="003A7FDE">
      <w:pPr>
        <w:pStyle w:val="TOC1"/>
        <w:tabs>
          <w:tab w:val="right" w:leader="dot" w:pos="10194"/>
        </w:tabs>
        <w:rPr>
          <w:b w:val="0"/>
          <w:bCs w:val="0"/>
          <w:caps w:val="0"/>
          <w:noProof/>
          <w:sz w:val="24"/>
          <w:lang w:eastAsia="en-US"/>
        </w:rPr>
      </w:pPr>
      <w:r>
        <w:fldChar w:fldCharType="begin"/>
      </w:r>
      <w:r w:rsidR="002A777A">
        <w:instrText xml:space="preserve"> TOC \o "1-9" \t "Heading 9;9;Heading 8;8;Heading 7;7;Heading 6;6;Heading 5;5;Heading 4;4;Heading 3;3;Heading 2;2;Heading 1;1;Heading 1;1;Heading 1;1;Heading 1;1;Heading 1;1;Heading 1;1;Heading 1;1;Heading 1;1;Heading 1;1;Heading 1;1;Heading 1;1;Heading 1;1;Heading 1;1;Heading 1;1;Heading 2;2;Heading 2;2;Heading 2;2;Heading 2;2;Heading 2;2;Heading 2;2;Heading 2;2;Heading 2;2;Heading 2;2;Heading 2;2;Heading 2;2;Heading 2;2;Heading 2;2;Heading 3;3;Heading 3;3;Heading 3;3;Heading 3;3;Heading 3;3;Heading 3;3;Heading 3;3;Heading 3;3;Heading 3;3;Heading 3;3;Heading 3;3;Heading 3;3;Heading 3;3;Heading 4;4;Heading 4;4;Heading 4;4;Heading 4;4;Heading 4;4;Heading 4;4;Heading 4;4;Heading 4;4;Heading 4;4;Heading 4;4;Heading 4;4;Heading 4;4;Heading 4;4;Heading 5;5;Heading 5;5;Heading 5;5;Heading 5;5;Heading 5;5;Heading 5;5;Heading 5;5;Heading 5;5;Heading 5;5;Heading 5;5;Heading 5;5;Heading 5;5;Heading 5;5;Heading 6;6;Heading 6;6;Heading 6;6;Heading 6;6;Heading 6;6;Heading 6;6;Heading 6;6;Heading 6;6;Heading 6;6;Heading 6;6;Heading 6;6;Heading 6;6;Heading 6;6;Heading 7;7;Heading 7;7;Heading 7;7;Heading 7;7;Heading 7;7;Heading 7;7;Heading 7;7;Heading 7;7;Heading 7;7;Heading 7;7;Heading 7;7;Heading 7;7;Heading 7;7;Heading 8;8;Heading 8;8;Heading 8;8;Heading 8;8;Heading 8;8;Heading 8;8;Heading 8;8;Heading 8;8;Heading 8;8;Heading 8;8;Heading 8;8;Heading 8;8;Heading 8;8;Heading 9;9;Heading 9;9;Heading 9;9;Heading 9;9;Heading 9;9;Heading 9;9;Heading 9;9;Heading 9;9;Heading 9;9;Heading 9;9;Heading 9;9;Heading 9;9;Heading 9;9" \h</w:instrText>
      </w:r>
      <w:r>
        <w:fldChar w:fldCharType="separate"/>
      </w:r>
      <w:hyperlink w:anchor="_Toc225759419" w:history="1">
        <w:r w:rsidR="00C160E4" w:rsidRPr="00CA1786">
          <w:rPr>
            <w:rStyle w:val="Hyperlink"/>
            <w:noProof/>
          </w:rPr>
          <w:t>1 Document control</w:t>
        </w:r>
        <w:r w:rsidR="00C160E4">
          <w:rPr>
            <w:noProof/>
          </w:rPr>
          <w:tab/>
        </w:r>
        <w:r>
          <w:rPr>
            <w:noProof/>
          </w:rPr>
          <w:fldChar w:fldCharType="begin"/>
        </w:r>
        <w:r w:rsidR="00C160E4">
          <w:rPr>
            <w:noProof/>
          </w:rPr>
          <w:instrText xml:space="preserve"> PAGEREF _Toc225759419 \h </w:instrText>
        </w:r>
        <w:r>
          <w:rPr>
            <w:noProof/>
          </w:rPr>
        </w:r>
        <w:r>
          <w:rPr>
            <w:noProof/>
          </w:rPr>
          <w:fldChar w:fldCharType="separate"/>
        </w:r>
        <w:r w:rsidR="00C160E4">
          <w:rPr>
            <w:noProof/>
          </w:rPr>
          <w:t>4</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0" w:history="1">
        <w:r w:rsidR="00C160E4" w:rsidRPr="00CA1786">
          <w:rPr>
            <w:rStyle w:val="Hyperlink"/>
            <w:noProof/>
          </w:rPr>
          <w:t>1.1 References</w:t>
        </w:r>
        <w:r w:rsidR="00C160E4">
          <w:rPr>
            <w:noProof/>
          </w:rPr>
          <w:tab/>
        </w:r>
        <w:r>
          <w:rPr>
            <w:noProof/>
          </w:rPr>
          <w:fldChar w:fldCharType="begin"/>
        </w:r>
        <w:r w:rsidR="00C160E4">
          <w:rPr>
            <w:noProof/>
          </w:rPr>
          <w:instrText xml:space="preserve"> PAGEREF _Toc225759420 \h </w:instrText>
        </w:r>
        <w:r>
          <w:rPr>
            <w:noProof/>
          </w:rPr>
        </w:r>
        <w:r>
          <w:rPr>
            <w:noProof/>
          </w:rPr>
          <w:fldChar w:fldCharType="separate"/>
        </w:r>
        <w:r w:rsidR="00C160E4">
          <w:rPr>
            <w:noProof/>
          </w:rPr>
          <w:t>4</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1" w:history="1">
        <w:r w:rsidR="00C160E4" w:rsidRPr="00CA1786">
          <w:rPr>
            <w:rStyle w:val="Hyperlink"/>
            <w:noProof/>
          </w:rPr>
          <w:t>1.2 Glossary</w:t>
        </w:r>
        <w:r w:rsidR="00C160E4">
          <w:rPr>
            <w:noProof/>
          </w:rPr>
          <w:tab/>
        </w:r>
        <w:r>
          <w:rPr>
            <w:noProof/>
          </w:rPr>
          <w:fldChar w:fldCharType="begin"/>
        </w:r>
        <w:r w:rsidR="00C160E4">
          <w:rPr>
            <w:noProof/>
          </w:rPr>
          <w:instrText xml:space="preserve"> PAGEREF _Toc225759421 \h </w:instrText>
        </w:r>
        <w:r>
          <w:rPr>
            <w:noProof/>
          </w:rPr>
        </w:r>
        <w:r>
          <w:rPr>
            <w:noProof/>
          </w:rPr>
          <w:fldChar w:fldCharType="separate"/>
        </w:r>
        <w:r w:rsidR="00C160E4">
          <w:rPr>
            <w:noProof/>
          </w:rPr>
          <w:t>4</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22" w:history="1">
        <w:r w:rsidR="00C160E4" w:rsidRPr="00CA1786">
          <w:rPr>
            <w:rStyle w:val="Hyperlink"/>
            <w:noProof/>
          </w:rPr>
          <w:t>2 Introduction</w:t>
        </w:r>
        <w:r w:rsidR="00C160E4">
          <w:rPr>
            <w:noProof/>
          </w:rPr>
          <w:tab/>
        </w:r>
        <w:r>
          <w:rPr>
            <w:noProof/>
          </w:rPr>
          <w:fldChar w:fldCharType="begin"/>
        </w:r>
        <w:r w:rsidR="00C160E4">
          <w:rPr>
            <w:noProof/>
          </w:rPr>
          <w:instrText xml:space="preserve"> PAGEREF _Toc225759422 \h </w:instrText>
        </w:r>
        <w:r>
          <w:rPr>
            <w:noProof/>
          </w:rPr>
        </w:r>
        <w:r>
          <w:rPr>
            <w:noProof/>
          </w:rPr>
          <w:fldChar w:fldCharType="separate"/>
        </w:r>
        <w:r w:rsidR="00C160E4">
          <w:rPr>
            <w:noProof/>
          </w:rPr>
          <w:t>5</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23" w:history="1">
        <w:r w:rsidR="00C160E4" w:rsidRPr="00CA1786">
          <w:rPr>
            <w:rStyle w:val="Hyperlink"/>
            <w:noProof/>
          </w:rPr>
          <w:t>3 Requirement</w:t>
        </w:r>
        <w:r w:rsidR="00C160E4">
          <w:rPr>
            <w:noProof/>
          </w:rPr>
          <w:tab/>
        </w:r>
        <w:r>
          <w:rPr>
            <w:noProof/>
          </w:rPr>
          <w:fldChar w:fldCharType="begin"/>
        </w:r>
        <w:r w:rsidR="00C160E4">
          <w:rPr>
            <w:noProof/>
          </w:rPr>
          <w:instrText xml:space="preserve"> PAGEREF _Toc225759423 \h </w:instrText>
        </w:r>
        <w:r>
          <w:rPr>
            <w:noProof/>
          </w:rPr>
        </w:r>
        <w:r>
          <w:rPr>
            <w:noProof/>
          </w:rPr>
          <w:fldChar w:fldCharType="separate"/>
        </w:r>
        <w:r w:rsidR="00C160E4">
          <w:rPr>
            <w:noProof/>
          </w:rPr>
          <w:t>6</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4" w:history="1">
        <w:r w:rsidR="00C160E4" w:rsidRPr="00CA1786">
          <w:rPr>
            <w:rStyle w:val="Hyperlink"/>
            <w:noProof/>
          </w:rPr>
          <w:t>3.1 User requirement</w:t>
        </w:r>
        <w:r w:rsidR="00C160E4">
          <w:rPr>
            <w:noProof/>
          </w:rPr>
          <w:tab/>
        </w:r>
        <w:r>
          <w:rPr>
            <w:noProof/>
          </w:rPr>
          <w:fldChar w:fldCharType="begin"/>
        </w:r>
        <w:r w:rsidR="00C160E4">
          <w:rPr>
            <w:noProof/>
          </w:rPr>
          <w:instrText xml:space="preserve"> PAGEREF _Toc225759424 \h </w:instrText>
        </w:r>
        <w:r>
          <w:rPr>
            <w:noProof/>
          </w:rPr>
        </w:r>
        <w:r>
          <w:rPr>
            <w:noProof/>
          </w:rPr>
          <w:fldChar w:fldCharType="separate"/>
        </w:r>
        <w:r w:rsidR="00C160E4">
          <w:rPr>
            <w:noProof/>
          </w:rPr>
          <w:t>6</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5" w:history="1">
        <w:r w:rsidR="00C160E4" w:rsidRPr="00CA1786">
          <w:rPr>
            <w:rStyle w:val="Hyperlink"/>
            <w:noProof/>
          </w:rPr>
          <w:t>3.2 Technical requirements</w:t>
        </w:r>
        <w:r w:rsidR="00C160E4">
          <w:rPr>
            <w:noProof/>
          </w:rPr>
          <w:tab/>
        </w:r>
        <w:r>
          <w:rPr>
            <w:noProof/>
          </w:rPr>
          <w:fldChar w:fldCharType="begin"/>
        </w:r>
        <w:r w:rsidR="00C160E4">
          <w:rPr>
            <w:noProof/>
          </w:rPr>
          <w:instrText xml:space="preserve"> PAGEREF _Toc225759425 \h </w:instrText>
        </w:r>
        <w:r>
          <w:rPr>
            <w:noProof/>
          </w:rPr>
        </w:r>
        <w:r>
          <w:rPr>
            <w:noProof/>
          </w:rPr>
          <w:fldChar w:fldCharType="separate"/>
        </w:r>
        <w:r w:rsidR="00C160E4">
          <w:rPr>
            <w:noProof/>
          </w:rPr>
          <w:t>6</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26" w:history="1">
        <w:r w:rsidR="00C160E4" w:rsidRPr="00CA1786">
          <w:rPr>
            <w:rStyle w:val="Hyperlink"/>
            <w:noProof/>
          </w:rPr>
          <w:t>4 Architecture</w:t>
        </w:r>
        <w:r w:rsidR="00C160E4">
          <w:rPr>
            <w:noProof/>
          </w:rPr>
          <w:tab/>
        </w:r>
        <w:r>
          <w:rPr>
            <w:noProof/>
          </w:rPr>
          <w:fldChar w:fldCharType="begin"/>
        </w:r>
        <w:r w:rsidR="00C160E4">
          <w:rPr>
            <w:noProof/>
          </w:rPr>
          <w:instrText xml:space="preserve"> PAGEREF _Toc225759426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7" w:history="1">
        <w:r w:rsidR="00C160E4" w:rsidRPr="00CA1786">
          <w:rPr>
            <w:rStyle w:val="Hyperlink"/>
            <w:noProof/>
          </w:rPr>
          <w:t>4.1 Structural view</w:t>
        </w:r>
        <w:r w:rsidR="00C160E4">
          <w:rPr>
            <w:noProof/>
          </w:rPr>
          <w:tab/>
        </w:r>
        <w:r>
          <w:rPr>
            <w:noProof/>
          </w:rPr>
          <w:fldChar w:fldCharType="begin"/>
        </w:r>
        <w:r w:rsidR="00C160E4">
          <w:rPr>
            <w:noProof/>
          </w:rPr>
          <w:instrText xml:space="preserve"> PAGEREF _Toc225759427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8" w:history="1">
        <w:r w:rsidR="00C160E4" w:rsidRPr="00CA1786">
          <w:rPr>
            <w:rStyle w:val="Hyperlink"/>
            <w:noProof/>
          </w:rPr>
          <w:t>4.2 Behavioral view</w:t>
        </w:r>
        <w:r w:rsidR="00C160E4">
          <w:rPr>
            <w:noProof/>
          </w:rPr>
          <w:tab/>
        </w:r>
        <w:r>
          <w:rPr>
            <w:noProof/>
          </w:rPr>
          <w:fldChar w:fldCharType="begin"/>
        </w:r>
        <w:r w:rsidR="00C160E4">
          <w:rPr>
            <w:noProof/>
          </w:rPr>
          <w:instrText xml:space="preserve"> PAGEREF _Toc225759428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29" w:history="1">
        <w:r w:rsidR="00C160E4" w:rsidRPr="00CA1786">
          <w:rPr>
            <w:rStyle w:val="Hyperlink"/>
            <w:noProof/>
          </w:rPr>
          <w:t>4.3 Licensing and IPR view</w:t>
        </w:r>
        <w:r w:rsidR="00C160E4">
          <w:rPr>
            <w:noProof/>
          </w:rPr>
          <w:tab/>
        </w:r>
        <w:r>
          <w:rPr>
            <w:noProof/>
          </w:rPr>
          <w:fldChar w:fldCharType="begin"/>
        </w:r>
        <w:r w:rsidR="00C160E4">
          <w:rPr>
            <w:noProof/>
          </w:rPr>
          <w:instrText xml:space="preserve"> PAGEREF _Toc225759429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0" w:history="1">
        <w:r w:rsidR="00C160E4" w:rsidRPr="00CA1786">
          <w:rPr>
            <w:rStyle w:val="Hyperlink"/>
            <w:noProof/>
          </w:rPr>
          <w:t>4.4 Development</w:t>
        </w:r>
        <w:r w:rsidR="00C160E4">
          <w:rPr>
            <w:noProof/>
          </w:rPr>
          <w:tab/>
        </w:r>
        <w:r>
          <w:rPr>
            <w:noProof/>
          </w:rPr>
          <w:fldChar w:fldCharType="begin"/>
        </w:r>
        <w:r w:rsidR="00C160E4">
          <w:rPr>
            <w:noProof/>
          </w:rPr>
          <w:instrText xml:space="preserve"> PAGEREF _Toc225759430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1" w:history="1">
        <w:r w:rsidR="00C160E4" w:rsidRPr="00CA1786">
          <w:rPr>
            <w:rStyle w:val="Hyperlink"/>
            <w:noProof/>
          </w:rPr>
          <w:t>4.5 User Data and Settings</w:t>
        </w:r>
        <w:r w:rsidR="00C160E4">
          <w:rPr>
            <w:noProof/>
          </w:rPr>
          <w:tab/>
        </w:r>
        <w:r>
          <w:rPr>
            <w:noProof/>
          </w:rPr>
          <w:fldChar w:fldCharType="begin"/>
        </w:r>
        <w:r w:rsidR="00C160E4">
          <w:rPr>
            <w:noProof/>
          </w:rPr>
          <w:instrText xml:space="preserve"> PAGEREF _Toc225759431 \h </w:instrText>
        </w:r>
        <w:r>
          <w:rPr>
            <w:noProof/>
          </w:rPr>
        </w:r>
        <w:r>
          <w:rPr>
            <w:noProof/>
          </w:rPr>
          <w:fldChar w:fldCharType="separate"/>
        </w:r>
        <w:r w:rsidR="00C160E4">
          <w:rPr>
            <w:noProof/>
          </w:rPr>
          <w:t>7</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2" w:history="1">
        <w:r w:rsidR="00C160E4" w:rsidRPr="00CA1786">
          <w:rPr>
            <w:rStyle w:val="Hyperlink"/>
            <w:noProof/>
          </w:rPr>
          <w:t>4.6 Configurability</w:t>
        </w:r>
        <w:r w:rsidR="00C160E4">
          <w:rPr>
            <w:noProof/>
          </w:rPr>
          <w:tab/>
        </w:r>
        <w:r>
          <w:rPr>
            <w:noProof/>
          </w:rPr>
          <w:fldChar w:fldCharType="begin"/>
        </w:r>
        <w:r w:rsidR="00C160E4">
          <w:rPr>
            <w:noProof/>
          </w:rPr>
          <w:instrText xml:space="preserve"> PAGEREF _Toc225759432 \h </w:instrText>
        </w:r>
        <w:r>
          <w:rPr>
            <w:noProof/>
          </w:rPr>
        </w:r>
        <w:r>
          <w:rPr>
            <w:noProof/>
          </w:rPr>
          <w:fldChar w:fldCharType="separate"/>
        </w:r>
        <w:r w:rsidR="00C160E4">
          <w:rPr>
            <w:noProof/>
          </w:rPr>
          <w:t>7</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33" w:history="1">
        <w:r w:rsidR="00C160E4" w:rsidRPr="00CA1786">
          <w:rPr>
            <w:rStyle w:val="Hyperlink"/>
            <w:noProof/>
          </w:rPr>
          <w:t>5 Performance</w:t>
        </w:r>
        <w:r w:rsidR="00C160E4">
          <w:rPr>
            <w:noProof/>
          </w:rPr>
          <w:tab/>
        </w:r>
        <w:r>
          <w:rPr>
            <w:noProof/>
          </w:rPr>
          <w:fldChar w:fldCharType="begin"/>
        </w:r>
        <w:r w:rsidR="00C160E4">
          <w:rPr>
            <w:noProof/>
          </w:rPr>
          <w:instrText xml:space="preserve"> PAGEREF _Toc225759433 \h </w:instrText>
        </w:r>
        <w:r>
          <w:rPr>
            <w:noProof/>
          </w:rPr>
        </w:r>
        <w:r>
          <w:rPr>
            <w:noProof/>
          </w:rPr>
          <w:fldChar w:fldCharType="separate"/>
        </w:r>
        <w:r w:rsidR="00C160E4">
          <w:rPr>
            <w:noProof/>
          </w:rPr>
          <w:t>8</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4" w:history="1">
        <w:r w:rsidR="00C160E4" w:rsidRPr="00CA1786">
          <w:rPr>
            <w:rStyle w:val="Hyperlink"/>
            <w:noProof/>
          </w:rPr>
          <w:t>5.1 General Performance Considerations</w:t>
        </w:r>
        <w:r w:rsidR="00C160E4">
          <w:rPr>
            <w:noProof/>
          </w:rPr>
          <w:tab/>
        </w:r>
        <w:r>
          <w:rPr>
            <w:noProof/>
          </w:rPr>
          <w:fldChar w:fldCharType="begin"/>
        </w:r>
        <w:r w:rsidR="00C160E4">
          <w:rPr>
            <w:noProof/>
          </w:rPr>
          <w:instrText xml:space="preserve"> PAGEREF _Toc225759434 \h </w:instrText>
        </w:r>
        <w:r>
          <w:rPr>
            <w:noProof/>
          </w:rPr>
        </w:r>
        <w:r>
          <w:rPr>
            <w:noProof/>
          </w:rPr>
          <w:fldChar w:fldCharType="separate"/>
        </w:r>
        <w:r w:rsidR="00C160E4">
          <w:rPr>
            <w:noProof/>
          </w:rPr>
          <w:t>8</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5" w:history="1">
        <w:r w:rsidR="00C160E4" w:rsidRPr="00CA1786">
          <w:rPr>
            <w:rStyle w:val="Hyperlink"/>
            <w:noProof/>
          </w:rPr>
          <w:t>5.2 Memory</w:t>
        </w:r>
        <w:r w:rsidR="00C160E4">
          <w:rPr>
            <w:noProof/>
          </w:rPr>
          <w:tab/>
        </w:r>
        <w:r>
          <w:rPr>
            <w:noProof/>
          </w:rPr>
          <w:fldChar w:fldCharType="begin"/>
        </w:r>
        <w:r w:rsidR="00C160E4">
          <w:rPr>
            <w:noProof/>
          </w:rPr>
          <w:instrText xml:space="preserve"> PAGEREF _Toc225759435 \h </w:instrText>
        </w:r>
        <w:r>
          <w:rPr>
            <w:noProof/>
          </w:rPr>
        </w:r>
        <w:r>
          <w:rPr>
            <w:noProof/>
          </w:rPr>
          <w:fldChar w:fldCharType="separate"/>
        </w:r>
        <w:r w:rsidR="00C160E4">
          <w:rPr>
            <w:noProof/>
          </w:rPr>
          <w:t>8</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6" w:history="1">
        <w:r w:rsidR="00C160E4" w:rsidRPr="00CA1786">
          <w:rPr>
            <w:rStyle w:val="Hyperlink"/>
            <w:noProof/>
          </w:rPr>
          <w:t>5.3 Runtime</w:t>
        </w:r>
        <w:r w:rsidR="00C160E4">
          <w:rPr>
            <w:noProof/>
          </w:rPr>
          <w:tab/>
        </w:r>
        <w:r>
          <w:rPr>
            <w:noProof/>
          </w:rPr>
          <w:fldChar w:fldCharType="begin"/>
        </w:r>
        <w:r w:rsidR="00C160E4">
          <w:rPr>
            <w:noProof/>
          </w:rPr>
          <w:instrText xml:space="preserve"> PAGEREF _Toc225759436 \h </w:instrText>
        </w:r>
        <w:r>
          <w:rPr>
            <w:noProof/>
          </w:rPr>
        </w:r>
        <w:r>
          <w:rPr>
            <w:noProof/>
          </w:rPr>
          <w:fldChar w:fldCharType="separate"/>
        </w:r>
        <w:r w:rsidR="00C160E4">
          <w:rPr>
            <w:noProof/>
          </w:rPr>
          <w:t>9</w:t>
        </w:r>
        <w:r>
          <w:rPr>
            <w:noProof/>
          </w:rPr>
          <w:fldChar w:fldCharType="end"/>
        </w:r>
      </w:hyperlink>
    </w:p>
    <w:p w:rsidR="00C160E4" w:rsidRDefault="003A7FDE">
      <w:pPr>
        <w:pStyle w:val="TOC2"/>
        <w:tabs>
          <w:tab w:val="right" w:leader="dot" w:pos="10194"/>
        </w:tabs>
        <w:rPr>
          <w:smallCaps w:val="0"/>
          <w:noProof/>
          <w:sz w:val="24"/>
          <w:lang w:eastAsia="en-US"/>
        </w:rPr>
      </w:pPr>
      <w:hyperlink w:anchor="_Toc225759437" w:history="1">
        <w:r w:rsidR="00C160E4" w:rsidRPr="00CA1786">
          <w:rPr>
            <w:rStyle w:val="Hyperlink"/>
            <w:noProof/>
          </w:rPr>
          <w:t>5.4 Power Consumption</w:t>
        </w:r>
        <w:r w:rsidR="00C160E4">
          <w:rPr>
            <w:noProof/>
          </w:rPr>
          <w:tab/>
        </w:r>
        <w:r>
          <w:rPr>
            <w:noProof/>
          </w:rPr>
          <w:fldChar w:fldCharType="begin"/>
        </w:r>
        <w:r w:rsidR="00C160E4">
          <w:rPr>
            <w:noProof/>
          </w:rPr>
          <w:instrText xml:space="preserve"> PAGEREF _Toc225759437 \h </w:instrText>
        </w:r>
        <w:r>
          <w:rPr>
            <w:noProof/>
          </w:rPr>
        </w:r>
        <w:r>
          <w:rPr>
            <w:noProof/>
          </w:rPr>
          <w:fldChar w:fldCharType="separate"/>
        </w:r>
        <w:r w:rsidR="00C160E4">
          <w:rPr>
            <w:noProof/>
          </w:rPr>
          <w:t>9</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38" w:history="1">
        <w:r w:rsidR="00C160E4" w:rsidRPr="00CA1786">
          <w:rPr>
            <w:rStyle w:val="Hyperlink"/>
            <w:noProof/>
          </w:rPr>
          <w:t>6 Security Impact</w:t>
        </w:r>
        <w:r w:rsidR="00C160E4">
          <w:rPr>
            <w:noProof/>
          </w:rPr>
          <w:tab/>
        </w:r>
        <w:r>
          <w:rPr>
            <w:noProof/>
          </w:rPr>
          <w:fldChar w:fldCharType="begin"/>
        </w:r>
        <w:r w:rsidR="00C160E4">
          <w:rPr>
            <w:noProof/>
          </w:rPr>
          <w:instrText xml:space="preserve"> PAGEREF _Toc225759438 \h </w:instrText>
        </w:r>
        <w:r>
          <w:rPr>
            <w:noProof/>
          </w:rPr>
        </w:r>
        <w:r>
          <w:rPr>
            <w:noProof/>
          </w:rPr>
          <w:fldChar w:fldCharType="separate"/>
        </w:r>
        <w:r w:rsidR="00C160E4">
          <w:rPr>
            <w:noProof/>
          </w:rPr>
          <w:t>10</w:t>
        </w:r>
        <w:r>
          <w:rPr>
            <w:noProof/>
          </w:rPr>
          <w:fldChar w:fldCharType="end"/>
        </w:r>
      </w:hyperlink>
    </w:p>
    <w:p w:rsidR="00C160E4" w:rsidRDefault="003A7FDE">
      <w:pPr>
        <w:pStyle w:val="TOC1"/>
        <w:tabs>
          <w:tab w:val="right" w:leader="dot" w:pos="10194"/>
        </w:tabs>
        <w:rPr>
          <w:b w:val="0"/>
          <w:bCs w:val="0"/>
          <w:caps w:val="0"/>
          <w:noProof/>
          <w:sz w:val="24"/>
          <w:lang w:eastAsia="en-US"/>
        </w:rPr>
      </w:pPr>
      <w:hyperlink w:anchor="_Toc225759439" w:history="1">
        <w:r w:rsidR="00C160E4" w:rsidRPr="00CA1786">
          <w:rPr>
            <w:rStyle w:val="Hyperlink"/>
            <w:noProof/>
          </w:rPr>
          <w:t>7 Open Items</w:t>
        </w:r>
        <w:r w:rsidR="00C160E4">
          <w:rPr>
            <w:noProof/>
          </w:rPr>
          <w:tab/>
        </w:r>
        <w:r>
          <w:rPr>
            <w:noProof/>
          </w:rPr>
          <w:fldChar w:fldCharType="begin"/>
        </w:r>
        <w:r w:rsidR="00C160E4">
          <w:rPr>
            <w:noProof/>
          </w:rPr>
          <w:instrText xml:space="preserve"> PAGEREF _Toc225759439 \h </w:instrText>
        </w:r>
        <w:r>
          <w:rPr>
            <w:noProof/>
          </w:rPr>
        </w:r>
        <w:r>
          <w:rPr>
            <w:noProof/>
          </w:rPr>
          <w:fldChar w:fldCharType="separate"/>
        </w:r>
        <w:r w:rsidR="00C160E4">
          <w:rPr>
            <w:noProof/>
          </w:rPr>
          <w:t>11</w:t>
        </w:r>
        <w:r>
          <w:rPr>
            <w:noProof/>
          </w:rPr>
          <w:fldChar w:fldCharType="end"/>
        </w:r>
      </w:hyperlink>
    </w:p>
    <w:p w:rsidR="001D046E" w:rsidRDefault="003A7FDE" w:rsidP="001D046E">
      <w:pPr>
        <w:pStyle w:val="TOC1"/>
        <w:tabs>
          <w:tab w:val="right" w:leader="dot" w:pos="10204"/>
        </w:tabs>
      </w:pPr>
      <w:r>
        <w:fldChar w:fldCharType="end"/>
      </w:r>
    </w:p>
    <w:p w:rsidR="002A777A" w:rsidRDefault="002A777A" w:rsidP="001D046E">
      <w:pPr>
        <w:pStyle w:val="Heading1"/>
      </w:pPr>
      <w:bookmarkStart w:id="0" w:name="_Toc225759419"/>
      <w:r>
        <w:t>Document control</w:t>
      </w:r>
      <w:bookmarkEnd w:id="0"/>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 w:name="_Ref67810490"/>
      <w:bookmarkStart w:id="2" w:name="_Toc225759420"/>
      <w:bookmarkStart w:id="3" w:name="_References"/>
      <w:r>
        <w:t>References</w:t>
      </w:r>
      <w:bookmarkEnd w:id="1"/>
      <w:bookmarkEnd w:id="2"/>
    </w:p>
    <w:p w:rsidR="002A777A" w:rsidRDefault="002A777A">
      <w:pPr>
        <w:pStyle w:val="BodyTextthin"/>
      </w:pPr>
    </w:p>
    <w:tbl>
      <w:tblPr>
        <w:tblW w:w="0" w:type="auto"/>
        <w:tblInd w:w="1314" w:type="dxa"/>
        <w:tblLayout w:type="fixed"/>
        <w:tblLook w:val="0000"/>
      </w:tblPr>
      <w:tblGrid>
        <w:gridCol w:w="1126"/>
        <w:gridCol w:w="1755"/>
        <w:gridCol w:w="1126"/>
        <w:gridCol w:w="5170"/>
      </w:tblGrid>
      <w:tr w:rsidR="002A777A">
        <w:tc>
          <w:tcPr>
            <w:tcW w:w="1126" w:type="dxa"/>
            <w:tcBorders>
              <w:top w:val="single" w:sz="4" w:space="0" w:color="000000"/>
              <w:left w:val="single" w:sz="4" w:space="0" w:color="000000"/>
              <w:bottom w:val="single" w:sz="4" w:space="0" w:color="000000"/>
            </w:tcBorders>
          </w:tcPr>
          <w:p w:rsidR="002A777A" w:rsidRDefault="002A777A">
            <w:pPr>
              <w:pStyle w:val="Tabletextbold"/>
              <w:snapToGrid w:val="0"/>
            </w:pPr>
            <w:r>
              <w:t>Tag</w:t>
            </w:r>
          </w:p>
        </w:tc>
        <w:tc>
          <w:tcPr>
            <w:tcW w:w="1755" w:type="dxa"/>
            <w:tcBorders>
              <w:top w:val="single" w:sz="4" w:space="0" w:color="000000"/>
              <w:left w:val="single" w:sz="4" w:space="0" w:color="000000"/>
              <w:bottom w:val="single" w:sz="4" w:space="0" w:color="000000"/>
            </w:tcBorders>
          </w:tcPr>
          <w:p w:rsidR="002A777A" w:rsidRDefault="002A777A">
            <w:pPr>
              <w:pStyle w:val="Tabletextbold"/>
              <w:snapToGrid w:val="0"/>
            </w:pPr>
            <w:r>
              <w:t>Document name</w:t>
            </w:r>
          </w:p>
        </w:tc>
        <w:tc>
          <w:tcPr>
            <w:tcW w:w="1126" w:type="dxa"/>
            <w:tcBorders>
              <w:top w:val="single" w:sz="4" w:space="0" w:color="000000"/>
              <w:left w:val="single" w:sz="4" w:space="0" w:color="000000"/>
              <w:bottom w:val="single" w:sz="4" w:space="0" w:color="000000"/>
            </w:tcBorders>
          </w:tcPr>
          <w:p w:rsidR="002A777A" w:rsidRDefault="002A777A">
            <w:pPr>
              <w:pStyle w:val="Tabletextbold"/>
              <w:snapToGrid w:val="0"/>
            </w:pPr>
            <w:r>
              <w:t>Document ID</w:t>
            </w:r>
          </w:p>
        </w:tc>
        <w:tc>
          <w:tcPr>
            <w:tcW w:w="5170" w:type="dxa"/>
            <w:tcBorders>
              <w:top w:val="single" w:sz="4" w:space="0" w:color="000000"/>
              <w:left w:val="single" w:sz="4" w:space="0" w:color="000000"/>
              <w:bottom w:val="single" w:sz="4" w:space="0" w:color="000000"/>
              <w:right w:val="single" w:sz="4" w:space="0" w:color="000000"/>
            </w:tcBorders>
          </w:tcPr>
          <w:p w:rsidR="002A777A" w:rsidRDefault="002A777A">
            <w:pPr>
              <w:pStyle w:val="Tabletextbold"/>
              <w:snapToGrid w:val="0"/>
            </w:pPr>
            <w:r>
              <w:t>Repository (with hyperlinks)</w:t>
            </w:r>
          </w:p>
        </w:tc>
      </w:tr>
      <w:tr w:rsidR="002A777A">
        <w:tc>
          <w:tcPr>
            <w:tcW w:w="1126" w:type="dxa"/>
            <w:tcBorders>
              <w:top w:val="single" w:sz="4" w:space="0" w:color="000000"/>
              <w:left w:val="single" w:sz="4" w:space="0" w:color="000000"/>
              <w:bottom w:val="single" w:sz="4" w:space="0" w:color="000000"/>
            </w:tcBorders>
          </w:tcPr>
          <w:p w:rsidR="002A777A" w:rsidRDefault="002A777A">
            <w:pPr>
              <w:pStyle w:val="Tabletext"/>
              <w:snapToGrid w:val="0"/>
            </w:pPr>
            <w:bookmarkStart w:id="4" w:name="ArchGoals"/>
            <w:r>
              <w:t>ArchGoals</w:t>
            </w:r>
            <w:bookmarkEnd w:id="4"/>
          </w:p>
        </w:tc>
        <w:tc>
          <w:tcPr>
            <w:tcW w:w="1755" w:type="dxa"/>
            <w:tcBorders>
              <w:top w:val="single" w:sz="4" w:space="0" w:color="000000"/>
              <w:left w:val="single" w:sz="4" w:space="0" w:color="000000"/>
              <w:bottom w:val="single" w:sz="4" w:space="0" w:color="000000"/>
            </w:tcBorders>
          </w:tcPr>
          <w:p w:rsidR="002A777A" w:rsidRDefault="002A777A">
            <w:pPr>
              <w:pStyle w:val="Tabletext"/>
              <w:snapToGrid w:val="0"/>
            </w:pPr>
            <w:r>
              <w:t>Architecture Goals</w:t>
            </w:r>
          </w:p>
        </w:tc>
        <w:tc>
          <w:tcPr>
            <w:tcW w:w="1126"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5170" w:type="dxa"/>
            <w:tcBorders>
              <w:top w:val="single" w:sz="4" w:space="0" w:color="000000"/>
              <w:left w:val="single" w:sz="4" w:space="0" w:color="000000"/>
              <w:bottom w:val="single" w:sz="4" w:space="0" w:color="000000"/>
              <w:right w:val="single" w:sz="4" w:space="0" w:color="000000"/>
            </w:tcBorders>
          </w:tcPr>
          <w:p w:rsidR="002A777A" w:rsidRDefault="003A7FDE">
            <w:pPr>
              <w:pStyle w:val="Tabletext"/>
              <w:snapToGrid w:val="0"/>
            </w:pPr>
            <w:hyperlink r:id="rId9" w:history="1">
              <w:r w:rsidR="002A777A">
                <w:rPr>
                  <w:rStyle w:val="Hyperlink"/>
                </w:rPr>
                <w:t>http://wikis.in.nokia.com/MaemoSoftware/ArchitectureGoals</w:t>
              </w:r>
            </w:hyperlink>
          </w:p>
        </w:tc>
      </w:tr>
      <w:tr w:rsidR="002A777A">
        <w:tc>
          <w:tcPr>
            <w:tcW w:w="1126" w:type="dxa"/>
            <w:tcBorders>
              <w:top w:val="single" w:sz="4" w:space="0" w:color="000000"/>
              <w:left w:val="single" w:sz="4" w:space="0" w:color="000000"/>
              <w:bottom w:val="single" w:sz="4" w:space="0" w:color="000000"/>
            </w:tcBorders>
          </w:tcPr>
          <w:p w:rsidR="002A777A" w:rsidRDefault="002A777A">
            <w:pPr>
              <w:pStyle w:val="Tabletext"/>
              <w:snapToGrid w:val="0"/>
            </w:pPr>
            <w:bookmarkStart w:id="5" w:name="ArchStudies"/>
            <w:r>
              <w:t>ArchStudies</w:t>
            </w:r>
            <w:bookmarkEnd w:id="5"/>
          </w:p>
        </w:tc>
        <w:tc>
          <w:tcPr>
            <w:tcW w:w="1755" w:type="dxa"/>
            <w:tcBorders>
              <w:top w:val="single" w:sz="4" w:space="0" w:color="000000"/>
              <w:left w:val="single" w:sz="4" w:space="0" w:color="000000"/>
              <w:bottom w:val="single" w:sz="4" w:space="0" w:color="000000"/>
            </w:tcBorders>
          </w:tcPr>
          <w:p w:rsidR="002A777A" w:rsidRDefault="002A777A">
            <w:pPr>
              <w:pStyle w:val="Tabletext"/>
              <w:snapToGrid w:val="0"/>
            </w:pPr>
            <w:r>
              <w:t>Architecture Studies</w:t>
            </w:r>
          </w:p>
        </w:tc>
        <w:tc>
          <w:tcPr>
            <w:tcW w:w="1126" w:type="dxa"/>
            <w:tcBorders>
              <w:top w:val="single" w:sz="4" w:space="0" w:color="000000"/>
              <w:left w:val="single" w:sz="4" w:space="0" w:color="000000"/>
              <w:bottom w:val="single" w:sz="4" w:space="0" w:color="000000"/>
            </w:tcBorders>
          </w:tcPr>
          <w:p w:rsidR="002A777A" w:rsidRDefault="002A777A">
            <w:pPr>
              <w:pStyle w:val="Tabletext"/>
              <w:snapToGrid w:val="0"/>
            </w:pPr>
          </w:p>
        </w:tc>
        <w:tc>
          <w:tcPr>
            <w:tcW w:w="5170" w:type="dxa"/>
            <w:tcBorders>
              <w:top w:val="single" w:sz="4" w:space="0" w:color="000000"/>
              <w:left w:val="single" w:sz="4" w:space="0" w:color="000000"/>
              <w:bottom w:val="single" w:sz="4" w:space="0" w:color="000000"/>
              <w:right w:val="single" w:sz="4" w:space="0" w:color="000000"/>
            </w:tcBorders>
          </w:tcPr>
          <w:p w:rsidR="002A777A" w:rsidRDefault="003A7FDE">
            <w:pPr>
              <w:pStyle w:val="Tabletext"/>
              <w:snapToGrid w:val="0"/>
            </w:pPr>
            <w:hyperlink r:id="rId10" w:history="1">
              <w:r w:rsidR="002A777A">
                <w:rPr>
                  <w:rStyle w:val="Hyperlink"/>
                </w:rPr>
                <w:t>http://wikis.in.nokia.com/MaemoSoftware/ArchitectureStudies</w:t>
              </w:r>
            </w:hyperlink>
          </w:p>
        </w:tc>
      </w:tr>
    </w:tbl>
    <w:p w:rsidR="002A777A" w:rsidRDefault="002A777A">
      <w:pPr>
        <w:pStyle w:val="BodyTextthin"/>
        <w:ind w:left="0"/>
      </w:pP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6" w:name="_Toc225759421"/>
      <w:r>
        <w:t>Glossary</w:t>
      </w:r>
      <w:bookmarkEnd w:id="6"/>
    </w:p>
    <w:p w:rsidR="002A777A" w:rsidRDefault="002A777A">
      <w:pPr>
        <w:pStyle w:val="BodyTextthin"/>
      </w:pPr>
    </w:p>
    <w:tbl>
      <w:tblPr>
        <w:tblW w:w="0" w:type="auto"/>
        <w:tblInd w:w="1364" w:type="dxa"/>
        <w:tblLayout w:type="fixed"/>
        <w:tblLook w:val="0000"/>
      </w:tblPr>
      <w:tblGrid>
        <w:gridCol w:w="1418"/>
        <w:gridCol w:w="7552"/>
      </w:tblGrid>
      <w:tr w:rsidR="002A6BC7" w:rsidTr="002A6BC7">
        <w:tc>
          <w:tcPr>
            <w:tcW w:w="1418" w:type="dxa"/>
            <w:tcBorders>
              <w:top w:val="single" w:sz="4" w:space="0" w:color="000000"/>
              <w:left w:val="single" w:sz="4" w:space="0" w:color="000000"/>
              <w:bottom w:val="single" w:sz="4" w:space="0" w:color="000000"/>
            </w:tcBorders>
          </w:tcPr>
          <w:p w:rsidR="002A6BC7" w:rsidRDefault="002A6BC7" w:rsidP="00D20959">
            <w:pPr>
              <w:pStyle w:val="Tabletextbold"/>
              <w:snapToGrid w:val="0"/>
            </w:pPr>
            <w:r>
              <w:t>Acronym or term</w:t>
            </w:r>
          </w:p>
        </w:tc>
        <w:tc>
          <w:tcPr>
            <w:tcW w:w="7552" w:type="dxa"/>
            <w:tcBorders>
              <w:top w:val="single" w:sz="4" w:space="0" w:color="000000"/>
              <w:left w:val="single" w:sz="4" w:space="0" w:color="000000"/>
              <w:bottom w:val="single" w:sz="4" w:space="0" w:color="000000"/>
              <w:right w:val="single" w:sz="4" w:space="0" w:color="000000"/>
            </w:tcBorders>
          </w:tcPr>
          <w:p w:rsidR="002A6BC7" w:rsidRDefault="002A6BC7" w:rsidP="00D20959">
            <w:pPr>
              <w:pStyle w:val="Tabletextbold"/>
              <w:snapToGrid w:val="0"/>
            </w:pPr>
            <w:r>
              <w:t>Description</w:t>
            </w:r>
          </w:p>
        </w:tc>
      </w:tr>
      <w:tr w:rsidR="002A6BC7" w:rsidTr="002A6BC7">
        <w:tc>
          <w:tcPr>
            <w:tcW w:w="1418" w:type="dxa"/>
            <w:tcBorders>
              <w:top w:val="single" w:sz="4" w:space="0" w:color="000000"/>
              <w:left w:val="single" w:sz="4" w:space="0" w:color="000000"/>
              <w:bottom w:val="single" w:sz="4" w:space="0" w:color="000000"/>
            </w:tcBorders>
          </w:tcPr>
          <w:p w:rsidR="002A6BC7" w:rsidRDefault="002A6BC7" w:rsidP="00D20959">
            <w:pPr>
              <w:pStyle w:val="Tabletext"/>
              <w:snapToGrid w:val="0"/>
            </w:pPr>
            <w:r>
              <w:t>API</w:t>
            </w:r>
          </w:p>
        </w:tc>
        <w:tc>
          <w:tcPr>
            <w:tcW w:w="7552" w:type="dxa"/>
            <w:tcBorders>
              <w:top w:val="single" w:sz="4" w:space="0" w:color="000000"/>
              <w:left w:val="single" w:sz="4" w:space="0" w:color="000000"/>
              <w:bottom w:val="single" w:sz="4" w:space="0" w:color="000000"/>
              <w:right w:val="single" w:sz="4" w:space="0" w:color="000000"/>
            </w:tcBorders>
          </w:tcPr>
          <w:p w:rsidR="002A6BC7" w:rsidRDefault="002A6BC7" w:rsidP="00D20959">
            <w:pPr>
              <w:pStyle w:val="Tabletext"/>
              <w:snapToGrid w:val="0"/>
            </w:pPr>
            <w:r>
              <w:t>Application Programming Interface</w:t>
            </w:r>
          </w:p>
        </w:tc>
      </w:tr>
      <w:tr w:rsidR="002A6BC7" w:rsidTr="002A6BC7">
        <w:tc>
          <w:tcPr>
            <w:tcW w:w="1418" w:type="dxa"/>
            <w:tcBorders>
              <w:top w:val="single" w:sz="4" w:space="0" w:color="000000"/>
              <w:left w:val="single" w:sz="4" w:space="0" w:color="000000"/>
              <w:bottom w:val="single" w:sz="4" w:space="0" w:color="000000"/>
            </w:tcBorders>
          </w:tcPr>
          <w:p w:rsidR="002A6BC7" w:rsidRDefault="002A6BC7" w:rsidP="00D20959">
            <w:pPr>
              <w:pStyle w:val="Tabletext"/>
              <w:snapToGrid w:val="0"/>
            </w:pPr>
            <w:r>
              <w:t>DUI</w:t>
            </w:r>
          </w:p>
        </w:tc>
        <w:tc>
          <w:tcPr>
            <w:tcW w:w="7552" w:type="dxa"/>
            <w:tcBorders>
              <w:top w:val="single" w:sz="4" w:space="0" w:color="000000"/>
              <w:left w:val="single" w:sz="4" w:space="0" w:color="000000"/>
              <w:bottom w:val="single" w:sz="4" w:space="0" w:color="000000"/>
              <w:right w:val="single" w:sz="4" w:space="0" w:color="000000"/>
            </w:tcBorders>
          </w:tcPr>
          <w:p w:rsidR="002A6BC7" w:rsidRDefault="002A6BC7" w:rsidP="00D20959">
            <w:pPr>
              <w:pStyle w:val="Tabletext"/>
              <w:snapToGrid w:val="0"/>
            </w:pPr>
            <w:r>
              <w:t>Direct UI</w:t>
            </w:r>
          </w:p>
        </w:tc>
      </w:tr>
      <w:tr w:rsidR="002A6BC7" w:rsidTr="002A6BC7">
        <w:tc>
          <w:tcPr>
            <w:tcW w:w="1418" w:type="dxa"/>
            <w:tcBorders>
              <w:top w:val="single" w:sz="4" w:space="0" w:color="000000"/>
              <w:left w:val="single" w:sz="4" w:space="0" w:color="000000"/>
              <w:bottom w:val="single" w:sz="4" w:space="0" w:color="000000"/>
            </w:tcBorders>
          </w:tcPr>
          <w:p w:rsidR="002A6BC7" w:rsidRDefault="002A6BC7" w:rsidP="00D20959">
            <w:pPr>
              <w:pStyle w:val="Tabletext"/>
              <w:snapToGrid w:val="0"/>
            </w:pPr>
            <w:r>
              <w:t>IPC</w:t>
            </w:r>
          </w:p>
        </w:tc>
        <w:tc>
          <w:tcPr>
            <w:tcW w:w="7552" w:type="dxa"/>
            <w:tcBorders>
              <w:top w:val="single" w:sz="4" w:space="0" w:color="000000"/>
              <w:left w:val="single" w:sz="4" w:space="0" w:color="000000"/>
              <w:bottom w:val="single" w:sz="4" w:space="0" w:color="000000"/>
              <w:right w:val="single" w:sz="4" w:space="0" w:color="000000"/>
            </w:tcBorders>
          </w:tcPr>
          <w:p w:rsidR="002A6BC7" w:rsidRDefault="002A6BC7" w:rsidP="00D20959">
            <w:pPr>
              <w:pStyle w:val="Tabletext"/>
              <w:snapToGrid w:val="0"/>
            </w:pPr>
            <w:r>
              <w:t>Inter-process communication</w:t>
            </w:r>
          </w:p>
        </w:tc>
      </w:tr>
    </w:tbl>
    <w:p w:rsidR="002A777A" w:rsidRDefault="002A777A">
      <w:bookmarkStart w:id="7" w:name="_Ref535812932"/>
      <w:bookmarkStart w:id="8" w:name="_Ref535812943"/>
    </w:p>
    <w:p w:rsidR="002A777A" w:rsidRDefault="002A777A">
      <w:pPr>
        <w:pStyle w:val="Heading1"/>
        <w:tabs>
          <w:tab w:val="left" w:pos="0"/>
        </w:tabs>
      </w:pPr>
      <w:bookmarkStart w:id="9" w:name="_Toc225759422"/>
      <w:r>
        <w:t>Introduction</w:t>
      </w:r>
      <w:bookmarkEnd w:id="9"/>
    </w:p>
    <w:p w:rsidR="0022358C" w:rsidRDefault="000C3340">
      <w:pPr>
        <w:pStyle w:val="BodyText"/>
      </w:pPr>
      <w:r>
        <w:t>This document is subsy</w:t>
      </w:r>
      <w:r w:rsidR="0022358C">
        <w:t xml:space="preserve">stem architecture specification </w:t>
      </w:r>
      <w:r>
        <w:t xml:space="preserve">of system UI. System UI is part of Harmattan and it implements various user interfaces including but not limited to: PIN/PUK query, shutdown dialog, screen lock, </w:t>
      </w:r>
      <w:r w:rsidR="000477FB">
        <w:t xml:space="preserve">profiles, </w:t>
      </w:r>
      <w:r>
        <w:t>settings views, and battery indications.</w:t>
      </w:r>
      <w:r w:rsidR="0022358C">
        <w:t xml:space="preserve"> </w:t>
      </w:r>
    </w:p>
    <w:p w:rsidR="000C3340" w:rsidRDefault="0022358C">
      <w:pPr>
        <w:pStyle w:val="BodyText"/>
      </w:pPr>
      <w:r>
        <w:t>From production owner perspective System UI is two hold. Part of the product belongs to cellular, such as PIN query and cellular settings, while rest belongs to system software, such as screen lock.</w:t>
      </w:r>
    </w:p>
    <w:bookmarkEnd w:id="7"/>
    <w:bookmarkEnd w:id="8"/>
    <w:p w:rsidR="002A777A" w:rsidRDefault="002A777A">
      <w:pPr>
        <w:pStyle w:val="BodyText"/>
      </w:pPr>
    </w:p>
    <w:p w:rsidR="002A777A" w:rsidRDefault="002A777A">
      <w:pPr>
        <w:pStyle w:val="Heading1"/>
        <w:tabs>
          <w:tab w:val="left" w:pos="0"/>
        </w:tabs>
      </w:pPr>
      <w:bookmarkStart w:id="10" w:name="_Toc225759423"/>
      <w:r>
        <w:t>Requirement</w:t>
      </w:r>
      <w:bookmarkEnd w:id="10"/>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1" w:name="_Toc225759424"/>
      <w:r>
        <w:t>User requirement</w:t>
      </w:r>
      <w:bookmarkEnd w:id="11"/>
    </w:p>
    <w:p w:rsidR="000477FB" w:rsidRPr="000477FB" w:rsidRDefault="000477FB" w:rsidP="000477FB">
      <w:pPr>
        <w:pStyle w:val="BodyText"/>
      </w:pPr>
      <w:r>
        <w:t>PIN/PUK query:</w:t>
      </w:r>
    </w:p>
    <w:p w:rsidR="000477FB" w:rsidRDefault="000477FB" w:rsidP="000477FB">
      <w:pPr>
        <w:pStyle w:val="BodyText"/>
        <w:numPr>
          <w:ilvl w:val="0"/>
          <w:numId w:val="9"/>
        </w:numPr>
      </w:pPr>
      <w:r>
        <w:t>As a user, I want to enter PIN code.</w:t>
      </w:r>
    </w:p>
    <w:p w:rsidR="000477FB" w:rsidRDefault="000477FB" w:rsidP="000477FB">
      <w:pPr>
        <w:pStyle w:val="BodyText"/>
        <w:numPr>
          <w:ilvl w:val="0"/>
          <w:numId w:val="9"/>
        </w:numPr>
      </w:pPr>
      <w:r>
        <w:t>As a user, I want to enter PUK code if needed.</w:t>
      </w:r>
    </w:p>
    <w:p w:rsidR="000477FB" w:rsidRDefault="000477FB" w:rsidP="000477FB">
      <w:pPr>
        <w:pStyle w:val="BodyText"/>
        <w:numPr>
          <w:ilvl w:val="0"/>
          <w:numId w:val="9"/>
        </w:numPr>
      </w:pPr>
      <w:r>
        <w:t xml:space="preserve">As a user, I want to toggle if PIN query is </w:t>
      </w:r>
      <w:r w:rsidR="00F61A57">
        <w:t>required</w:t>
      </w:r>
      <w:r>
        <w:t>.</w:t>
      </w:r>
      <w:r w:rsidR="009362E2">
        <w:t xml:space="preserve"> [move to settings]</w:t>
      </w:r>
    </w:p>
    <w:p w:rsidR="000477FB" w:rsidRDefault="000477FB" w:rsidP="000477FB">
      <w:pPr>
        <w:pStyle w:val="BodyText"/>
        <w:numPr>
          <w:ilvl w:val="0"/>
          <w:numId w:val="9"/>
        </w:numPr>
      </w:pPr>
      <w:r>
        <w:t>As a user, I need to be able to do emergency call from PIN query.</w:t>
      </w:r>
    </w:p>
    <w:p w:rsidR="000477FB" w:rsidRDefault="000477FB" w:rsidP="000477FB">
      <w:pPr>
        <w:pStyle w:val="BodyText"/>
        <w:numPr>
          <w:ilvl w:val="0"/>
          <w:numId w:val="9"/>
        </w:numPr>
      </w:pPr>
      <w:r>
        <w:t>As a user, I may live in country where emergency number is different from 112.</w:t>
      </w:r>
    </w:p>
    <w:p w:rsidR="000477FB" w:rsidRDefault="000477FB" w:rsidP="000477FB">
      <w:pPr>
        <w:pStyle w:val="BodyText"/>
        <w:numPr>
          <w:ilvl w:val="0"/>
          <w:numId w:val="9"/>
        </w:numPr>
      </w:pPr>
      <w:r>
        <w:t>As a user, I want to skip (cancel) PIN query.</w:t>
      </w:r>
    </w:p>
    <w:p w:rsidR="000477FB" w:rsidRDefault="000477FB" w:rsidP="000477FB">
      <w:pPr>
        <w:pStyle w:val="BodyText"/>
        <w:numPr>
          <w:ilvl w:val="0"/>
          <w:numId w:val="9"/>
        </w:numPr>
      </w:pPr>
      <w:r>
        <w:t>As a user, I want to unlock my SIM</w:t>
      </w:r>
      <w:r w:rsidR="00F61A57">
        <w:t xml:space="preserve"> from operator lock</w:t>
      </w:r>
      <w:r>
        <w:t>.</w:t>
      </w:r>
    </w:p>
    <w:p w:rsidR="00F61A57" w:rsidRDefault="00F61A57" w:rsidP="00F61A57">
      <w:pPr>
        <w:pStyle w:val="BodyText"/>
        <w:ind w:left="1494"/>
      </w:pPr>
    </w:p>
    <w:p w:rsidR="00F61A57" w:rsidRDefault="00F61A57" w:rsidP="00F61A57">
      <w:pPr>
        <w:pStyle w:val="BodyText"/>
      </w:pPr>
      <w:r>
        <w:t>Screenlock:</w:t>
      </w:r>
    </w:p>
    <w:p w:rsidR="00F61A57" w:rsidRDefault="00F61A57" w:rsidP="00F61A57">
      <w:pPr>
        <w:pStyle w:val="BodyText"/>
        <w:numPr>
          <w:ilvl w:val="0"/>
          <w:numId w:val="10"/>
        </w:numPr>
      </w:pPr>
      <w:r>
        <w:t>As a user, I want to lock my screen to prevent accidental touches.</w:t>
      </w:r>
    </w:p>
    <w:p w:rsidR="00F61A57" w:rsidRDefault="00F61A57" w:rsidP="00F61A57">
      <w:pPr>
        <w:pStyle w:val="BodyText"/>
        <w:numPr>
          <w:ilvl w:val="0"/>
          <w:numId w:val="10"/>
        </w:numPr>
      </w:pPr>
      <w:r>
        <w:t>As a user, I want a slider to unlock the screen.</w:t>
      </w:r>
    </w:p>
    <w:p w:rsidR="00F61A57" w:rsidRDefault="00F61A57" w:rsidP="00F61A57">
      <w:pPr>
        <w:pStyle w:val="BodyText"/>
        <w:numPr>
          <w:ilvl w:val="0"/>
          <w:numId w:val="10"/>
        </w:numPr>
      </w:pPr>
      <w:r>
        <w:t xml:space="preserve">As a user, I want to </w:t>
      </w:r>
      <w:r w:rsidR="00E37C48">
        <w:t xml:space="preserve">see if I have </w:t>
      </w:r>
      <w:r>
        <w:t>missed an email</w:t>
      </w:r>
      <w:r w:rsidR="00E37C48">
        <w:t>.</w:t>
      </w:r>
    </w:p>
    <w:p w:rsidR="00E37C48" w:rsidRDefault="00E37C48" w:rsidP="00F61A57">
      <w:pPr>
        <w:pStyle w:val="BodyText"/>
        <w:numPr>
          <w:ilvl w:val="0"/>
          <w:numId w:val="10"/>
        </w:numPr>
      </w:pPr>
      <w:r>
        <w:t>As a user, I want to see if I have missed a call.</w:t>
      </w:r>
    </w:p>
    <w:p w:rsidR="00E37C48" w:rsidRDefault="00E37C48" w:rsidP="00F61A57">
      <w:pPr>
        <w:pStyle w:val="BodyText"/>
        <w:numPr>
          <w:ilvl w:val="0"/>
          <w:numId w:val="10"/>
        </w:numPr>
      </w:pPr>
      <w:r>
        <w:t>As a user, I want to sett if I have missed a message.</w:t>
      </w:r>
    </w:p>
    <w:p w:rsidR="00E37C48" w:rsidRDefault="00E37C48" w:rsidP="00F61A57">
      <w:pPr>
        <w:pStyle w:val="BodyText"/>
        <w:numPr>
          <w:ilvl w:val="0"/>
          <w:numId w:val="10"/>
        </w:numPr>
      </w:pPr>
      <w:r>
        <w:t>As a user, I want to see if someone is calling even when screen lock is on.</w:t>
      </w:r>
    </w:p>
    <w:p w:rsidR="00E37C48" w:rsidRDefault="00E37C48" w:rsidP="00F61A57">
      <w:pPr>
        <w:pStyle w:val="BodyText"/>
        <w:numPr>
          <w:ilvl w:val="0"/>
          <w:numId w:val="10"/>
        </w:numPr>
      </w:pPr>
      <w:r>
        <w:t>As a user, I don’t want to show events’ contents when device locking is in use.</w:t>
      </w:r>
    </w:p>
    <w:p w:rsidR="009D2377" w:rsidRDefault="009D2377" w:rsidP="00F61A57">
      <w:pPr>
        <w:pStyle w:val="BodyText"/>
        <w:numPr>
          <w:ilvl w:val="0"/>
          <w:numId w:val="10"/>
        </w:numPr>
      </w:pPr>
      <w:r>
        <w:t>As a user, I want screenlock to go on on short power key press.</w:t>
      </w:r>
    </w:p>
    <w:p w:rsidR="009D2377" w:rsidRDefault="00641C29" w:rsidP="00F61A57">
      <w:pPr>
        <w:pStyle w:val="BodyText"/>
        <w:numPr>
          <w:ilvl w:val="0"/>
          <w:numId w:val="10"/>
        </w:numPr>
      </w:pPr>
      <w:r>
        <w:t>As a user, I want to control playback volume when screenlock is on.</w:t>
      </w:r>
    </w:p>
    <w:p w:rsidR="00E37C48" w:rsidRDefault="00E37C48" w:rsidP="00E37C48">
      <w:pPr>
        <w:pStyle w:val="BodyText"/>
      </w:pPr>
    </w:p>
    <w:p w:rsidR="00E37C48" w:rsidRDefault="00E37C48" w:rsidP="00E37C48">
      <w:pPr>
        <w:pStyle w:val="BodyText"/>
      </w:pPr>
      <w:r>
        <w:t>Energy UI:</w:t>
      </w:r>
    </w:p>
    <w:p w:rsidR="00E37C48" w:rsidRDefault="00E37C48" w:rsidP="00E37C48">
      <w:pPr>
        <w:pStyle w:val="BodyText"/>
        <w:numPr>
          <w:ilvl w:val="0"/>
          <w:numId w:val="11"/>
        </w:numPr>
      </w:pPr>
      <w:r>
        <w:t xml:space="preserve">As a user, I want to </w:t>
      </w:r>
      <w:r w:rsidR="009362E2">
        <w:t>have notification when battery is low.</w:t>
      </w:r>
    </w:p>
    <w:p w:rsidR="009362E2" w:rsidRDefault="009362E2" w:rsidP="00E37C48">
      <w:pPr>
        <w:pStyle w:val="BodyText"/>
        <w:numPr>
          <w:ilvl w:val="0"/>
          <w:numId w:val="11"/>
        </w:numPr>
      </w:pPr>
      <w:r>
        <w:t>As a user, I want to be asked if Power Save Mode shall be used.</w:t>
      </w:r>
    </w:p>
    <w:p w:rsidR="00EF259A" w:rsidRDefault="00EF259A" w:rsidP="00E37C48">
      <w:pPr>
        <w:pStyle w:val="BodyText"/>
        <w:numPr>
          <w:ilvl w:val="0"/>
          <w:numId w:val="11"/>
        </w:numPr>
      </w:pPr>
      <w:r>
        <w:t>As a user, I want to see indication of Power Save Mode on home button.</w:t>
      </w:r>
    </w:p>
    <w:p w:rsidR="009362E2" w:rsidRDefault="009362E2" w:rsidP="00E37C48">
      <w:pPr>
        <w:pStyle w:val="BodyText"/>
        <w:numPr>
          <w:ilvl w:val="0"/>
          <w:numId w:val="11"/>
        </w:numPr>
      </w:pPr>
      <w:r>
        <w:t xml:space="preserve">As a user, I want </w:t>
      </w:r>
      <w:r w:rsidR="009D2377">
        <w:t>notification charger connect/disconnect.</w:t>
      </w:r>
    </w:p>
    <w:p w:rsidR="009D2377" w:rsidRDefault="009D2377" w:rsidP="00E37C48">
      <w:pPr>
        <w:pStyle w:val="BodyText"/>
        <w:numPr>
          <w:ilvl w:val="0"/>
          <w:numId w:val="11"/>
        </w:numPr>
      </w:pPr>
      <w:r>
        <w:t>As a user, I want a reminder of removing charger.</w:t>
      </w:r>
    </w:p>
    <w:p w:rsidR="009D2377" w:rsidRDefault="009D2377" w:rsidP="00E37C48">
      <w:pPr>
        <w:pStyle w:val="BodyText"/>
        <w:numPr>
          <w:ilvl w:val="0"/>
          <w:numId w:val="11"/>
        </w:numPr>
      </w:pPr>
      <w:r>
        <w:t>As a user, I want to see battery animation when charger is connected.</w:t>
      </w:r>
    </w:p>
    <w:p w:rsidR="009D2377" w:rsidRDefault="009D2377" w:rsidP="009D2377">
      <w:pPr>
        <w:pStyle w:val="BodyText"/>
      </w:pPr>
    </w:p>
    <w:p w:rsidR="009D2377" w:rsidRDefault="009D2377" w:rsidP="009D2377">
      <w:pPr>
        <w:pStyle w:val="BodyText"/>
      </w:pPr>
      <w:r>
        <w:t>Shutdown dialog:</w:t>
      </w:r>
    </w:p>
    <w:p w:rsidR="009D2377" w:rsidRDefault="009D2377" w:rsidP="009D2377">
      <w:pPr>
        <w:pStyle w:val="BodyText"/>
        <w:numPr>
          <w:ilvl w:val="0"/>
          <w:numId w:val="12"/>
        </w:numPr>
      </w:pPr>
      <w:r>
        <w:t>As a user, I want to see shutdown dialog after a long power key press.</w:t>
      </w:r>
    </w:p>
    <w:p w:rsidR="009D2377" w:rsidRDefault="009D2377" w:rsidP="009D2377">
      <w:pPr>
        <w:pStyle w:val="BodyText"/>
        <w:numPr>
          <w:ilvl w:val="0"/>
          <w:numId w:val="12"/>
        </w:numPr>
      </w:pPr>
      <w:r>
        <w:t>As a user, I want to see the next alarm in shutdown dialog.</w:t>
      </w:r>
    </w:p>
    <w:p w:rsidR="009D2377" w:rsidRDefault="009D2377" w:rsidP="009D2377">
      <w:pPr>
        <w:pStyle w:val="BodyText"/>
        <w:numPr>
          <w:ilvl w:val="0"/>
          <w:numId w:val="12"/>
        </w:numPr>
      </w:pPr>
      <w:r>
        <w:t>As a user, I want to slide to shutdown.</w:t>
      </w:r>
    </w:p>
    <w:p w:rsidR="009D2377" w:rsidRDefault="009D2377" w:rsidP="009D2377">
      <w:pPr>
        <w:pStyle w:val="BodyText"/>
        <w:numPr>
          <w:ilvl w:val="0"/>
          <w:numId w:val="12"/>
        </w:numPr>
      </w:pPr>
      <w:r>
        <w:t>As a user, I want to press long the power key to shutdown.</w:t>
      </w:r>
    </w:p>
    <w:p w:rsidR="009D2377" w:rsidRDefault="009D2377" w:rsidP="009D2377">
      <w:pPr>
        <w:pStyle w:val="BodyText"/>
        <w:numPr>
          <w:ilvl w:val="0"/>
          <w:numId w:val="12"/>
        </w:numPr>
      </w:pPr>
      <w:r>
        <w:t>As a user, I want to provide home button so that user can go to homescreen.</w:t>
      </w:r>
    </w:p>
    <w:p w:rsidR="003B6F9C" w:rsidRDefault="003B6F9C" w:rsidP="009D2377">
      <w:pPr>
        <w:pStyle w:val="BodyText"/>
      </w:pPr>
    </w:p>
    <w:p w:rsidR="009D2377" w:rsidRDefault="003B6F9C" w:rsidP="009D2377">
      <w:pPr>
        <w:pStyle w:val="BodyText"/>
      </w:pPr>
      <w:r>
        <w:t>Offline UI:</w:t>
      </w:r>
    </w:p>
    <w:p w:rsidR="003B6F9C" w:rsidRDefault="003B6F9C" w:rsidP="003B6F9C">
      <w:pPr>
        <w:pStyle w:val="BodyText"/>
        <w:numPr>
          <w:ilvl w:val="0"/>
          <w:numId w:val="16"/>
        </w:numPr>
      </w:pPr>
      <w:r>
        <w:t>As a user, I want to be able to close connections from status indication view.</w:t>
      </w:r>
    </w:p>
    <w:p w:rsidR="003B6F9C" w:rsidRDefault="003B6F9C" w:rsidP="003B6F9C">
      <w:pPr>
        <w:pStyle w:val="BodyText"/>
        <w:numPr>
          <w:ilvl w:val="0"/>
          <w:numId w:val="16"/>
        </w:numPr>
      </w:pPr>
      <w:r>
        <w:t>As a user, I want to open connections from status indication view.</w:t>
      </w:r>
    </w:p>
    <w:p w:rsidR="003B6F9C" w:rsidRDefault="003B6F9C" w:rsidP="004539FC">
      <w:pPr>
        <w:pStyle w:val="BodyText"/>
        <w:numPr>
          <w:ilvl w:val="0"/>
          <w:numId w:val="16"/>
        </w:numPr>
      </w:pPr>
      <w:r>
        <w:t>As a user, I want just WLAN to be opened from status indication view.</w:t>
      </w:r>
    </w:p>
    <w:p w:rsidR="003B6F9C" w:rsidRDefault="009E3A6E" w:rsidP="009E3A6E">
      <w:pPr>
        <w:pStyle w:val="BodyText"/>
        <w:numPr>
          <w:ilvl w:val="0"/>
          <w:numId w:val="16"/>
        </w:numPr>
      </w:pPr>
      <w:r>
        <w:t>As a user, I want to be asked to continue in online mode if action requires it.</w:t>
      </w:r>
    </w:p>
    <w:p w:rsidR="002B4254" w:rsidRDefault="002B4254" w:rsidP="009E3A6E">
      <w:pPr>
        <w:pStyle w:val="BodyText"/>
        <w:numPr>
          <w:ilvl w:val="0"/>
          <w:numId w:val="16"/>
        </w:numPr>
      </w:pPr>
      <w:r>
        <w:t>As a user, I want status indicator to indicate my offline/online status.</w:t>
      </w:r>
    </w:p>
    <w:p w:rsidR="0060431C" w:rsidRDefault="0060431C" w:rsidP="0060431C">
      <w:pPr>
        <w:pStyle w:val="BodyText"/>
      </w:pPr>
    </w:p>
    <w:p w:rsidR="0060431C" w:rsidRDefault="0060431C" w:rsidP="0060431C">
      <w:pPr>
        <w:pStyle w:val="BodyText"/>
      </w:pPr>
      <w:r>
        <w:t>Profiles:</w:t>
      </w:r>
    </w:p>
    <w:p w:rsidR="0060431C" w:rsidRDefault="0060431C" w:rsidP="0060431C">
      <w:pPr>
        <w:pStyle w:val="BodyText"/>
        <w:numPr>
          <w:ilvl w:val="0"/>
          <w:numId w:val="18"/>
        </w:numPr>
      </w:pPr>
      <w:r>
        <w:t>As a user, I want to select a suitable profile from normal, beep, silent and loud.</w:t>
      </w:r>
    </w:p>
    <w:p w:rsidR="0060431C" w:rsidRDefault="0060431C" w:rsidP="009E3A6E">
      <w:pPr>
        <w:pStyle w:val="BodyText"/>
      </w:pPr>
    </w:p>
    <w:p w:rsidR="009D2377" w:rsidRDefault="009D2377" w:rsidP="009D2377">
      <w:pPr>
        <w:pStyle w:val="BodyText"/>
      </w:pPr>
      <w:r>
        <w:t>Settings – Display:</w:t>
      </w:r>
    </w:p>
    <w:p w:rsidR="009D2377" w:rsidRDefault="009D2377" w:rsidP="009D2377">
      <w:pPr>
        <w:pStyle w:val="BodyText"/>
        <w:numPr>
          <w:ilvl w:val="0"/>
          <w:numId w:val="13"/>
        </w:numPr>
      </w:pPr>
      <w:r>
        <w:t>As a user, I want to adjust brightness.</w:t>
      </w:r>
    </w:p>
    <w:p w:rsidR="009D2377" w:rsidRDefault="009D2377" w:rsidP="009D2377">
      <w:pPr>
        <w:pStyle w:val="BodyText"/>
        <w:numPr>
          <w:ilvl w:val="0"/>
          <w:numId w:val="13"/>
        </w:numPr>
      </w:pPr>
      <w:r>
        <w:t>As a user, I want to adjust the time to switch off screen lights.</w:t>
      </w:r>
    </w:p>
    <w:p w:rsidR="009D2377" w:rsidRDefault="009D2377" w:rsidP="009D2377">
      <w:pPr>
        <w:pStyle w:val="BodyText"/>
        <w:numPr>
          <w:ilvl w:val="0"/>
          <w:numId w:val="13"/>
        </w:numPr>
      </w:pPr>
      <w:r>
        <w:t>As a user, I want to toggle screen lights during charging.</w:t>
      </w:r>
    </w:p>
    <w:p w:rsidR="009D2377" w:rsidRDefault="009D2377" w:rsidP="0060431C">
      <w:pPr>
        <w:pStyle w:val="BodyText"/>
        <w:ind w:left="1854"/>
      </w:pPr>
    </w:p>
    <w:p w:rsidR="00F61A57" w:rsidRDefault="00EF259A" w:rsidP="00F61A57">
      <w:pPr>
        <w:pStyle w:val="BodyText"/>
      </w:pPr>
      <w:r>
        <w:t>Settings – Battery</w:t>
      </w:r>
    </w:p>
    <w:p w:rsidR="00EF259A" w:rsidRDefault="00EF259A" w:rsidP="00EF259A">
      <w:pPr>
        <w:pStyle w:val="BodyText"/>
        <w:numPr>
          <w:ilvl w:val="0"/>
          <w:numId w:val="14"/>
        </w:numPr>
      </w:pPr>
      <w:r>
        <w:t>As a user, I want to see talk time left.</w:t>
      </w:r>
    </w:p>
    <w:p w:rsidR="00EF259A" w:rsidRDefault="002E2976" w:rsidP="00EF259A">
      <w:pPr>
        <w:pStyle w:val="BodyText"/>
        <w:numPr>
          <w:ilvl w:val="0"/>
          <w:numId w:val="14"/>
        </w:numPr>
      </w:pPr>
      <w:r>
        <w:t>As a user, I want to see stand-by time left.</w:t>
      </w:r>
    </w:p>
    <w:p w:rsidR="002E2976" w:rsidRDefault="002E2976" w:rsidP="00EF259A">
      <w:pPr>
        <w:pStyle w:val="BodyText"/>
        <w:numPr>
          <w:ilvl w:val="0"/>
          <w:numId w:val="14"/>
        </w:numPr>
      </w:pPr>
      <w:r>
        <w:t>As a user, I want to toggle if Power Save Mode is used.</w:t>
      </w:r>
    </w:p>
    <w:p w:rsidR="002E2976" w:rsidRDefault="002E2976" w:rsidP="00EF259A">
      <w:pPr>
        <w:pStyle w:val="BodyText"/>
        <w:numPr>
          <w:ilvl w:val="0"/>
          <w:numId w:val="14"/>
        </w:numPr>
      </w:pPr>
      <w:r>
        <w:t>As a user, I want to adjust when Power Save Mode is switched.</w:t>
      </w:r>
    </w:p>
    <w:p w:rsidR="002E2976" w:rsidRDefault="002E2976" w:rsidP="00EF259A">
      <w:pPr>
        <w:pStyle w:val="BodyText"/>
        <w:numPr>
          <w:ilvl w:val="0"/>
          <w:numId w:val="14"/>
        </w:numPr>
      </w:pPr>
      <w:r>
        <w:t>As a user, I want to toggle when Power Save Mode is manual/automatic.</w:t>
      </w:r>
    </w:p>
    <w:p w:rsidR="002E2976" w:rsidRDefault="002E2976" w:rsidP="002E2976">
      <w:pPr>
        <w:pStyle w:val="BodyText"/>
      </w:pPr>
    </w:p>
    <w:p w:rsidR="002E2976" w:rsidRDefault="002E2976" w:rsidP="002E2976">
      <w:pPr>
        <w:pStyle w:val="BodyText"/>
      </w:pPr>
      <w:r>
        <w:t>Settings – LED</w:t>
      </w:r>
    </w:p>
    <w:p w:rsidR="002E2976" w:rsidRDefault="002E2976" w:rsidP="002E2976">
      <w:pPr>
        <w:pStyle w:val="BodyText"/>
        <w:numPr>
          <w:ilvl w:val="0"/>
          <w:numId w:val="15"/>
        </w:numPr>
      </w:pPr>
      <w:r>
        <w:t>As a user, I want to toggle</w:t>
      </w:r>
      <w:r w:rsidR="003B6F9C">
        <w:t xml:space="preserve"> led indication of idle </w:t>
      </w:r>
      <w:r>
        <w:t xml:space="preserve"> </w:t>
      </w:r>
      <w:r w:rsidR="003B6F9C">
        <w:t>illumination light on/off.</w:t>
      </w:r>
    </w:p>
    <w:p w:rsidR="00EF259A" w:rsidRDefault="003B6F9C" w:rsidP="0060431C">
      <w:pPr>
        <w:pStyle w:val="BodyText"/>
        <w:numPr>
          <w:ilvl w:val="0"/>
          <w:numId w:val="15"/>
        </w:numPr>
      </w:pPr>
      <w:r>
        <w:t>As a user, I want to toggle led indication of incoming events on/off.</w:t>
      </w:r>
    </w:p>
    <w:p w:rsidR="000477FB" w:rsidRDefault="000477FB">
      <w:pPr>
        <w:pStyle w:val="BodyText"/>
      </w:pPr>
    </w:p>
    <w:p w:rsidR="007B1A99" w:rsidRDefault="007B1A99">
      <w:pPr>
        <w:pStyle w:val="BodyText"/>
      </w:pPr>
      <w:r>
        <w:t>Settings – Profiles:</w:t>
      </w:r>
    </w:p>
    <w:p w:rsidR="007B1A99" w:rsidRDefault="007B1A99" w:rsidP="007B1A99">
      <w:pPr>
        <w:pStyle w:val="BodyText"/>
        <w:numPr>
          <w:ilvl w:val="0"/>
          <w:numId w:val="18"/>
        </w:numPr>
      </w:pPr>
      <w:r>
        <w:t>As a user, I want to adjust volume level of each profile.</w:t>
      </w:r>
    </w:p>
    <w:p w:rsidR="00057816" w:rsidRDefault="00057816" w:rsidP="007B1A99">
      <w:pPr>
        <w:pStyle w:val="BodyText"/>
        <w:numPr>
          <w:ilvl w:val="0"/>
          <w:numId w:val="18"/>
        </w:numPr>
      </w:pPr>
      <w:r>
        <w:t xml:space="preserve">As a user, I want to hear immediate feedback of volume change. </w:t>
      </w:r>
    </w:p>
    <w:p w:rsidR="007B1A99" w:rsidRDefault="007B1A99" w:rsidP="007B1A99">
      <w:pPr>
        <w:pStyle w:val="BodyText"/>
        <w:numPr>
          <w:ilvl w:val="0"/>
          <w:numId w:val="18"/>
        </w:numPr>
      </w:pPr>
      <w:r>
        <w:t>As a user, I want to toggle vibration per profile.</w:t>
      </w:r>
    </w:p>
    <w:p w:rsidR="00057816" w:rsidRDefault="00057816" w:rsidP="00057816">
      <w:pPr>
        <w:pStyle w:val="BodyText"/>
        <w:ind w:left="1494"/>
      </w:pPr>
    </w:p>
    <w:p w:rsidR="007B1A99" w:rsidRDefault="0060431C">
      <w:pPr>
        <w:pStyle w:val="BodyText"/>
      </w:pPr>
      <w:r>
        <w:t>Settings – Cellular:</w:t>
      </w:r>
    </w:p>
    <w:p w:rsidR="0060431C" w:rsidRDefault="0060431C" w:rsidP="0060431C">
      <w:pPr>
        <w:pStyle w:val="BodyText"/>
        <w:numPr>
          <w:ilvl w:val="0"/>
          <w:numId w:val="19"/>
        </w:numPr>
      </w:pPr>
      <w:r>
        <w:t>As a user, I want to toggle if caller id is shown.</w:t>
      </w:r>
    </w:p>
    <w:p w:rsidR="0060431C" w:rsidRDefault="0060431C" w:rsidP="0060431C">
      <w:pPr>
        <w:pStyle w:val="BodyText"/>
        <w:numPr>
          <w:ilvl w:val="0"/>
          <w:numId w:val="19"/>
        </w:numPr>
      </w:pPr>
      <w:r>
        <w:t>As a user, I want to select a network.</w:t>
      </w:r>
    </w:p>
    <w:p w:rsidR="0060431C" w:rsidRDefault="0060431C" w:rsidP="0060431C">
      <w:pPr>
        <w:pStyle w:val="BodyText"/>
        <w:numPr>
          <w:ilvl w:val="0"/>
          <w:numId w:val="19"/>
        </w:numPr>
      </w:pPr>
      <w:r>
        <w:t>As a user, I want to select data usage as always/ask/newer.</w:t>
      </w:r>
    </w:p>
    <w:p w:rsidR="0060431C" w:rsidRDefault="0060431C" w:rsidP="0060431C">
      <w:pPr>
        <w:pStyle w:val="BodyText"/>
        <w:numPr>
          <w:ilvl w:val="0"/>
          <w:numId w:val="19"/>
        </w:numPr>
      </w:pPr>
      <w:r>
        <w:t>As a user, I want to use provisioning method to get data settings.</w:t>
      </w:r>
    </w:p>
    <w:p w:rsidR="0060431C" w:rsidRPr="0060431C" w:rsidRDefault="0060431C" w:rsidP="0060431C">
      <w:pPr>
        <w:pStyle w:val="BodyText"/>
        <w:numPr>
          <w:ilvl w:val="0"/>
          <w:numId w:val="19"/>
        </w:numPr>
      </w:pPr>
      <w:r>
        <w:t>As a user, I want to use roaming on networks.</w:t>
      </w:r>
    </w:p>
    <w:p w:rsidR="0060431C" w:rsidRDefault="0060431C">
      <w:pPr>
        <w:pStyle w:val="BodyText"/>
      </w:pPr>
    </w:p>
    <w:p w:rsidR="002A777A" w:rsidRDefault="002A777A">
      <w:pPr>
        <w:pStyle w:val="BodyText"/>
      </w:pPr>
      <w:r>
        <w:t>[? Describe here the basic user requirement: what is the exact need, and why is it needed. Format can be either a description of the requirement or use case. ?]</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2" w:name="_Toc225759425"/>
      <w:r>
        <w:t>Technical requirements</w:t>
      </w:r>
      <w:bookmarkEnd w:id="12"/>
    </w:p>
    <w:p w:rsidR="002A777A" w:rsidRDefault="002A777A">
      <w:pPr>
        <w:pStyle w:val="BodyText"/>
      </w:pPr>
      <w:r>
        <w:t>[? Describe the technical requirements derived from user requirements, i.e. what is needed to fulfill the user requirements. Important aspects, for example:</w:t>
      </w:r>
    </w:p>
    <w:p w:rsidR="002A777A" w:rsidRDefault="002A777A">
      <w:pPr>
        <w:pStyle w:val="BodyText"/>
        <w:numPr>
          <w:ilvl w:val="0"/>
          <w:numId w:val="4"/>
        </w:numPr>
        <w:tabs>
          <w:tab w:val="left" w:pos="1854"/>
          <w:tab w:val="left" w:pos="2988"/>
          <w:tab w:val="left" w:pos="4122"/>
          <w:tab w:val="left" w:pos="5256"/>
          <w:tab w:val="left" w:pos="6390"/>
          <w:tab w:val="left" w:pos="7524"/>
          <w:tab w:val="left" w:pos="8658"/>
          <w:tab w:val="left" w:pos="9792"/>
          <w:tab w:val="left" w:pos="10926"/>
          <w:tab w:val="left" w:pos="12060"/>
          <w:tab w:val="left" w:pos="13194"/>
        </w:tabs>
        <w:ind w:left="1854"/>
      </w:pPr>
      <w:r>
        <w:t>Security: Does the architecture have a plugin loading mechanism? How does it ensure malicious plugins don't compromise the security of the whole system?</w:t>
      </w:r>
    </w:p>
    <w:p w:rsidR="002A777A" w:rsidRDefault="002A777A">
      <w:pPr>
        <w:pStyle w:val="BodyText"/>
        <w:numPr>
          <w:ilvl w:val="0"/>
          <w:numId w:val="4"/>
        </w:numPr>
        <w:tabs>
          <w:tab w:val="left" w:pos="1854"/>
          <w:tab w:val="left" w:pos="2988"/>
          <w:tab w:val="left" w:pos="4122"/>
          <w:tab w:val="left" w:pos="5256"/>
          <w:tab w:val="left" w:pos="6390"/>
          <w:tab w:val="left" w:pos="7524"/>
          <w:tab w:val="left" w:pos="8658"/>
          <w:tab w:val="left" w:pos="9792"/>
          <w:tab w:val="left" w:pos="10926"/>
          <w:tab w:val="left" w:pos="12060"/>
          <w:tab w:val="left" w:pos="13194"/>
        </w:tabs>
        <w:ind w:left="1854"/>
      </w:pPr>
      <w:r>
        <w:t>Quality: Reliability, performance and related issues. ?]</w:t>
      </w:r>
    </w:p>
    <w:p w:rsidR="002A777A" w:rsidRDefault="002A777A">
      <w:pPr>
        <w:pStyle w:val="Heading1"/>
        <w:tabs>
          <w:tab w:val="left" w:pos="0"/>
        </w:tabs>
      </w:pPr>
      <w:bookmarkStart w:id="13" w:name="_Toc225759426"/>
      <w:r>
        <w:t>Architecture</w:t>
      </w:r>
      <w:bookmarkEnd w:id="13"/>
      <w:r>
        <w:t xml:space="preserve"> </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4" w:name="_Toc225759427"/>
      <w:r>
        <w:t>Structural view</w:t>
      </w:r>
      <w:bookmarkEnd w:id="14"/>
    </w:p>
    <w:p w:rsidR="00A50A6E" w:rsidRDefault="00A50A6E" w:rsidP="00A50A6E">
      <w:pPr>
        <w:pStyle w:val="BodyText"/>
      </w:pPr>
    </w:p>
    <w:p w:rsidR="00A50A6E" w:rsidRPr="00A50A6E" w:rsidRDefault="00A50A6E" w:rsidP="00A50A6E">
      <w:pPr>
        <w:pStyle w:val="BodyText"/>
      </w:pPr>
    </w:p>
    <w:p w:rsidR="002A777A" w:rsidRDefault="002A777A">
      <w:pPr>
        <w:pStyle w:val="BodyText"/>
      </w:pPr>
      <w:r>
        <w:t>[? Describe your architecture proposal as UML package diagrams and explanations about entities included in the diagrams. In UML diagrams, subsystems are represented as packages and components as classes. Draw two diagrams:</w:t>
      </w:r>
    </w:p>
    <w:p w:rsidR="002A777A" w:rsidRDefault="002A777A">
      <w:pPr>
        <w:pStyle w:val="BodyText"/>
        <w:numPr>
          <w:ilvl w:val="0"/>
          <w:numId w:val="7"/>
        </w:numPr>
        <w:tabs>
          <w:tab w:val="left" w:pos="1854"/>
          <w:tab w:val="left" w:pos="2988"/>
          <w:tab w:val="left" w:pos="4122"/>
          <w:tab w:val="left" w:pos="5256"/>
          <w:tab w:val="left" w:pos="6390"/>
          <w:tab w:val="left" w:pos="7524"/>
          <w:tab w:val="left" w:pos="8658"/>
          <w:tab w:val="left" w:pos="9792"/>
        </w:tabs>
        <w:ind w:left="1854"/>
      </w:pPr>
      <w:r>
        <w:t>System context describes the subsystem as one package, and shows as dependencies the interfaces you are using from other subsystems. Highlight the proposed changes to dependencies in text.</w:t>
      </w:r>
    </w:p>
    <w:p w:rsidR="002A777A" w:rsidRDefault="002A777A">
      <w:pPr>
        <w:pStyle w:val="BodyText"/>
        <w:numPr>
          <w:ilvl w:val="0"/>
          <w:numId w:val="7"/>
        </w:numPr>
        <w:tabs>
          <w:tab w:val="left" w:pos="1854"/>
          <w:tab w:val="left" w:pos="2988"/>
          <w:tab w:val="left" w:pos="4122"/>
          <w:tab w:val="left" w:pos="5256"/>
          <w:tab w:val="left" w:pos="6390"/>
          <w:tab w:val="left" w:pos="7524"/>
          <w:tab w:val="left" w:pos="8658"/>
          <w:tab w:val="left" w:pos="9792"/>
        </w:tabs>
        <w:ind w:left="1854"/>
      </w:pPr>
      <w:r>
        <w:t>System decomposition describes the internal structure of a subsystem, dependencies between them, and the new and/or changed interfaces they implement. Mark in this diagram or its description the licenses and copyrights involved used by components.</w:t>
      </w:r>
    </w:p>
    <w:p w:rsidR="002A777A" w:rsidRDefault="002A777A">
      <w:pPr>
        <w:pStyle w:val="BodyText"/>
        <w:tabs>
          <w:tab w:val="left" w:pos="9792"/>
        </w:tabs>
      </w:pPr>
      <w:r>
        <w:t>If your changes affect multiple subsystems, include them all in the diagrams. Highlight changes in work split between subsystems, new subsystems or removed subsystems.</w:t>
      </w:r>
    </w:p>
    <w:p w:rsidR="002A777A" w:rsidRDefault="002A777A">
      <w:pPr>
        <w:pStyle w:val="BodyText"/>
        <w:tabs>
          <w:tab w:val="left" w:pos="9792"/>
        </w:tabs>
      </w:pPr>
      <w:r>
        <w:t>?]</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5" w:name="_Toc225759428"/>
      <w:r>
        <w:t>Behavioral view</w:t>
      </w:r>
      <w:bookmarkEnd w:id="15"/>
    </w:p>
    <w:p w:rsidR="002A777A" w:rsidRDefault="002A777A">
      <w:pPr>
        <w:pStyle w:val="BodyText"/>
      </w:pPr>
      <w:r>
        <w:t>[? Describe the main use cases as UML activity or sequence diagrams. Focus on explaining the work split between your subsystem and other subsystems involved in the use case. ?]</w:t>
      </w:r>
    </w:p>
    <w:p w:rsidR="002A777A" w:rsidRDefault="00740E4F">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6" w:name="_Toc225759429"/>
      <w:r>
        <w:t>Licensing and IPR view</w:t>
      </w:r>
      <w:bookmarkEnd w:id="16"/>
    </w:p>
    <w:p w:rsidR="00B94327" w:rsidRDefault="00B94327" w:rsidP="00B94327">
      <w:pPr>
        <w:pStyle w:val="BodyText"/>
        <w:tabs>
          <w:tab w:val="left" w:pos="3833"/>
          <w:tab w:val="left" w:pos="5103"/>
        </w:tabs>
        <w:spacing w:before="240" w:after="60"/>
      </w:pPr>
      <w:r>
        <w:t xml:space="preserve">[? Licensing: </w:t>
      </w:r>
      <w:r w:rsidRPr="00D84EDA">
        <w:rPr>
          <w:b/>
        </w:rPr>
        <w:t xml:space="preserve">Priority one </w:t>
      </w:r>
      <w:r>
        <w:rPr>
          <w:b/>
        </w:rPr>
        <w:t xml:space="preserve"> for X1 is </w:t>
      </w:r>
      <w:r w:rsidRPr="00D84EDA">
        <w:rPr>
          <w:b/>
        </w:rPr>
        <w:t>to describe here proprietary components and their dependencies</w:t>
      </w:r>
      <w:r>
        <w:rPr>
          <w:b/>
        </w:rPr>
        <w:t>, if any</w:t>
      </w:r>
      <w:r w:rsidRPr="00D84EDA">
        <w:rPr>
          <w:b/>
        </w:rPr>
        <w:t>.</w:t>
      </w:r>
      <w:r>
        <w:t xml:space="preserve"> Rest of the dependencies are automatically checked at a later program milestone with the Architecture Navigator tool. ?]</w:t>
      </w:r>
    </w:p>
    <w:p w:rsidR="00B94327" w:rsidRDefault="00B94327" w:rsidP="00B94327">
      <w:pPr>
        <w:pStyle w:val="BodyText"/>
      </w:pPr>
      <w:r>
        <w:t xml:space="preserve">[? IPR: Statement about Open Source component availability for the feature or some parts of the feature described in this document. If </w:t>
      </w:r>
      <w:smartTag w:uri="urn:schemas-microsoft-com:office:smarttags" w:element="City">
        <w:r>
          <w:t>OSS</w:t>
        </w:r>
      </w:smartTag>
      <w:r>
        <w:t xml:space="preserve"> is used, further analysis on what part of code should be given back to the </w:t>
      </w:r>
      <w:smartTag w:uri="urn:schemas-microsoft-com:office:smarttags" w:element="City">
        <w:smartTag w:uri="urn:schemas-microsoft-com:office:smarttags" w:element="place">
          <w:r>
            <w:t>OSS</w:t>
          </w:r>
        </w:smartTag>
      </w:smartTag>
      <w:r>
        <w:t xml:space="preserve"> community. If own software is developed, explain why. ?]</w:t>
      </w:r>
    </w:p>
    <w:p w:rsidR="002A777A" w:rsidRDefault="00B94327">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7" w:name="_Toc225759430"/>
      <w:r>
        <w:t>Development</w:t>
      </w:r>
      <w:bookmarkEnd w:id="17"/>
    </w:p>
    <w:p w:rsidR="00B94327" w:rsidRDefault="00B94327" w:rsidP="00B94327">
      <w:pPr>
        <w:pStyle w:val="BodyText"/>
        <w:keepLines/>
      </w:pPr>
      <w:r>
        <w:t>[? This chapter describes the applicability of the Subsystem in SDK/emulator environment: Are there any differences between the functionality of the Subsystem in SDK/emulator environment and terminal, between ARM and x86? Is there any specific implementation or other support needed to run this subsystem in SDK/emulator environment or what is required from SDK to be able to develop using this feature? Why can’t this subsystem possibly be run in SDK/emulator?</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8" w:name="_Toc225759431"/>
      <w:r>
        <w:t>User Data and Settings</w:t>
      </w:r>
      <w:bookmarkEnd w:id="18"/>
    </w:p>
    <w:p w:rsidR="00B94327" w:rsidRDefault="00B94327" w:rsidP="00B94327">
      <w:pPr>
        <w:pStyle w:val="BodyText"/>
        <w:keepLines/>
      </w:pPr>
      <w:r>
        <w:t>[? This chapter describes what kinds of data and settings should be stored, e.g. for backup/restore, content engine, and software upgrade, and how they should be stored. ?]</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19" w:name="_Toc225759432"/>
      <w:r>
        <w:t>Configurability</w:t>
      </w:r>
      <w:bookmarkEnd w:id="19"/>
    </w:p>
    <w:p w:rsidR="002A777A" w:rsidRDefault="00B94327">
      <w:pPr>
        <w:pStyle w:val="BodyText"/>
      </w:pPr>
      <w:r>
        <w:t>[? If there are requirements for configurability, their implementation needs to be explained here. ?]</w:t>
      </w:r>
    </w:p>
    <w:p w:rsidR="002A777A" w:rsidRDefault="002A777A">
      <w:pPr>
        <w:pStyle w:val="BodyText"/>
      </w:pPr>
    </w:p>
    <w:p w:rsidR="002A777A" w:rsidRDefault="002A777A">
      <w:pPr>
        <w:pStyle w:val="Heading1"/>
        <w:tabs>
          <w:tab w:val="left" w:pos="0"/>
        </w:tabs>
      </w:pPr>
      <w:bookmarkStart w:id="20" w:name="_Toc225759433"/>
      <w:bookmarkStart w:id="21" w:name="_Ref533577874"/>
      <w:r>
        <w:t>Performance</w:t>
      </w:r>
      <w:bookmarkEnd w:id="20"/>
    </w:p>
    <w:p w:rsidR="002A777A" w:rsidRDefault="002A777A">
      <w:pPr>
        <w:pStyle w:val="BodyText"/>
        <w:tabs>
          <w:tab w:val="left" w:pos="6804"/>
        </w:tabs>
        <w:spacing w:after="240"/>
      </w:pPr>
      <w:r>
        <w:t>[? At CS1 the main purpose is to identify potential performance problems, bottlenecks or risks in your project, and show that you have some feasible ideas for solving them (or at least know if some questions are still open).</w:t>
      </w:r>
    </w:p>
    <w:p w:rsidR="002A777A" w:rsidRDefault="002A777A">
      <w:pPr>
        <w:pStyle w:val="BodyText"/>
        <w:tabs>
          <w:tab w:val="left" w:pos="6804"/>
        </w:tabs>
        <w:spacing w:after="240"/>
      </w:pPr>
      <w:r>
        <w:t>For details you can list whatever estimates you have (or leave them for later if you really can't estimate anything at this point). You don't have to count every kilobyte, process and IPC message, but communicate what you know - even your rough estimates are probably better than a pure guess by someone else. Think from the perspective of finding the big issues that could have impact for system performance. ?]</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22" w:name="_Toc225759434"/>
      <w:r>
        <w:t>General Performance Considerations</w:t>
      </w:r>
      <w:bookmarkEnd w:id="22"/>
    </w:p>
    <w:p w:rsidR="002A777A" w:rsidRDefault="002A777A">
      <w:pPr>
        <w:pStyle w:val="BodyText"/>
      </w:pPr>
      <w:r>
        <w:t>[? Consider following items:</w:t>
      </w:r>
    </w:p>
    <w:p w:rsidR="002A777A" w:rsidRDefault="002A777A">
      <w:pPr>
        <w:pStyle w:val="BodyText"/>
        <w:numPr>
          <w:ilvl w:val="0"/>
          <w:numId w:val="3"/>
        </w:numPr>
        <w:tabs>
          <w:tab w:val="left" w:pos="1854"/>
        </w:tabs>
      </w:pPr>
      <w:r>
        <w:t xml:space="preserve">Hardware capability </w:t>
      </w:r>
    </w:p>
    <w:p w:rsidR="002A777A" w:rsidRDefault="002A777A">
      <w:pPr>
        <w:pStyle w:val="BodyText"/>
        <w:numPr>
          <w:ilvl w:val="0"/>
          <w:numId w:val="3"/>
        </w:numPr>
        <w:tabs>
          <w:tab w:val="left" w:pos="1854"/>
        </w:tabs>
      </w:pPr>
      <w:r>
        <w:t>Real time requirements if any</w:t>
      </w:r>
    </w:p>
    <w:p w:rsidR="002A777A" w:rsidRDefault="002A777A">
      <w:pPr>
        <w:pStyle w:val="BodyText"/>
        <w:numPr>
          <w:ilvl w:val="0"/>
          <w:numId w:val="3"/>
        </w:numPr>
        <w:tabs>
          <w:tab w:val="left" w:pos="1854"/>
        </w:tabs>
      </w:pPr>
      <w:r>
        <w:t>How does the architecture scale down and up?</w:t>
      </w:r>
    </w:p>
    <w:p w:rsidR="002A777A" w:rsidRDefault="002A777A">
      <w:pPr>
        <w:pStyle w:val="BodyText"/>
        <w:numPr>
          <w:ilvl w:val="0"/>
          <w:numId w:val="3"/>
        </w:numPr>
        <w:tabs>
          <w:tab w:val="left" w:pos="1854"/>
        </w:tabs>
      </w:pPr>
      <w:r>
        <w:t xml:space="preserve"> What is the complexity for typical data sets?</w:t>
      </w:r>
    </w:p>
    <w:p w:rsidR="002A777A" w:rsidRDefault="002A777A">
      <w:pPr>
        <w:pStyle w:val="BodyText"/>
        <w:numPr>
          <w:ilvl w:val="0"/>
          <w:numId w:val="3"/>
        </w:numPr>
        <w:tabs>
          <w:tab w:val="left" w:pos="1854"/>
        </w:tabs>
      </w:pPr>
      <w:r>
        <w:t>What is the estimated maximum size of the data set?</w:t>
      </w:r>
    </w:p>
    <w:p w:rsidR="002A777A" w:rsidRDefault="002A777A">
      <w:pPr>
        <w:pStyle w:val="BodyText"/>
        <w:numPr>
          <w:ilvl w:val="0"/>
          <w:numId w:val="3"/>
        </w:numPr>
        <w:tabs>
          <w:tab w:val="left" w:pos="1854"/>
        </w:tabs>
      </w:pPr>
      <w:r>
        <w:t>What is the plan to reach performance requirements?</w:t>
      </w:r>
    </w:p>
    <w:p w:rsidR="002A777A" w:rsidRDefault="002A777A">
      <w:pPr>
        <w:pStyle w:val="BodyText"/>
        <w:numPr>
          <w:ilvl w:val="0"/>
          <w:numId w:val="3"/>
        </w:numPr>
        <w:tabs>
          <w:tab w:val="left" w:pos="1854"/>
        </w:tabs>
      </w:pPr>
      <w:r>
        <w:t>What do you assume about the performance of other software components, or issues already known about them.</w:t>
      </w:r>
    </w:p>
    <w:p w:rsidR="002A777A" w:rsidRDefault="002A777A">
      <w:pPr>
        <w:pStyle w:val="BodyText"/>
      </w:pPr>
      <w:r>
        <w:t>?]</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23" w:name="_Toc225759435"/>
      <w:r>
        <w:t>Memory</w:t>
      </w:r>
      <w:bookmarkEnd w:id="23"/>
    </w:p>
    <w:tbl>
      <w:tblPr>
        <w:tblW w:w="0" w:type="auto"/>
        <w:tblInd w:w="1211" w:type="dxa"/>
        <w:tblLayout w:type="fixed"/>
        <w:tblCellMar>
          <w:left w:w="0" w:type="dxa"/>
          <w:right w:w="0" w:type="dxa"/>
        </w:tblCellMar>
        <w:tblLook w:val="0000"/>
      </w:tblPr>
      <w:tblGrid>
        <w:gridCol w:w="1487"/>
        <w:gridCol w:w="5175"/>
        <w:gridCol w:w="2213"/>
      </w:tblGrid>
      <w:tr w:rsidR="002A777A">
        <w:trPr>
          <w:trHeight w:val="585"/>
        </w:trPr>
        <w:tc>
          <w:tcPr>
            <w:tcW w:w="1487" w:type="dxa"/>
            <w:tcBorders>
              <w:top w:val="single" w:sz="4" w:space="0" w:color="000000"/>
              <w:left w:val="single" w:sz="4" w:space="0" w:color="000000"/>
              <w:bottom w:val="single" w:sz="4" w:space="0" w:color="000000"/>
            </w:tcBorders>
            <w:shd w:val="clear" w:color="auto" w:fill="BFD7DA"/>
          </w:tcPr>
          <w:p w:rsidR="002A777A" w:rsidRDefault="002A777A">
            <w:pPr>
              <w:pStyle w:val="BodyText"/>
              <w:snapToGrid w:val="0"/>
            </w:pPr>
            <w:r>
              <w:t> </w:t>
            </w:r>
          </w:p>
        </w:tc>
        <w:tc>
          <w:tcPr>
            <w:tcW w:w="5175" w:type="dxa"/>
            <w:tcBorders>
              <w:top w:val="single" w:sz="4" w:space="0" w:color="000000"/>
              <w:left w:val="single" w:sz="4" w:space="0" w:color="000000"/>
              <w:bottom w:val="single" w:sz="4" w:space="0" w:color="000000"/>
            </w:tcBorders>
            <w:shd w:val="clear" w:color="auto" w:fill="BFD7DA"/>
          </w:tcPr>
          <w:p w:rsidR="002A777A" w:rsidRDefault="002A777A">
            <w:pPr>
              <w:pStyle w:val="BodyText"/>
              <w:snapToGrid w:val="0"/>
              <w:ind w:left="88"/>
            </w:pPr>
            <w:r>
              <w:t>Explanation</w:t>
            </w:r>
          </w:p>
        </w:tc>
        <w:tc>
          <w:tcPr>
            <w:tcW w:w="2213" w:type="dxa"/>
            <w:tcBorders>
              <w:top w:val="single" w:sz="4" w:space="0" w:color="000000"/>
              <w:left w:val="single" w:sz="4" w:space="0" w:color="000000"/>
              <w:bottom w:val="single" w:sz="4" w:space="0" w:color="000000"/>
              <w:right w:val="single" w:sz="4" w:space="0" w:color="000000"/>
            </w:tcBorders>
            <w:shd w:val="clear" w:color="auto" w:fill="BFD7DA"/>
          </w:tcPr>
          <w:p w:rsidR="002A777A" w:rsidRDefault="002A777A">
            <w:pPr>
              <w:pStyle w:val="BodyText"/>
              <w:snapToGrid w:val="0"/>
              <w:ind w:left="98"/>
            </w:pPr>
            <w:r>
              <w:t>Size [kB or number of items]</w:t>
            </w:r>
          </w:p>
        </w:tc>
      </w:tr>
      <w:tr w:rsidR="002A777A">
        <w:trPr>
          <w:trHeight w:val="530"/>
        </w:trPr>
        <w:tc>
          <w:tcPr>
            <w:tcW w:w="1487" w:type="dxa"/>
            <w:tcBorders>
              <w:top w:val="single" w:sz="4" w:space="0" w:color="000000"/>
              <w:left w:val="single" w:sz="4" w:space="0" w:color="000000"/>
              <w:bottom w:val="single" w:sz="4" w:space="0" w:color="000000"/>
            </w:tcBorders>
          </w:tcPr>
          <w:p w:rsidR="002A777A" w:rsidRDefault="002A777A">
            <w:pPr>
              <w:pStyle w:val="BodyText"/>
              <w:snapToGrid w:val="0"/>
              <w:ind w:left="142"/>
            </w:pPr>
            <w:r>
              <w:t xml:space="preserve">Flash/OneNAND </w:t>
            </w:r>
          </w:p>
        </w:tc>
        <w:tc>
          <w:tcPr>
            <w:tcW w:w="5175" w:type="dxa"/>
            <w:tcBorders>
              <w:top w:val="single" w:sz="4" w:space="0" w:color="000000"/>
              <w:left w:val="single" w:sz="4" w:space="0" w:color="000000"/>
              <w:bottom w:val="single" w:sz="4" w:space="0" w:color="000000"/>
            </w:tcBorders>
          </w:tcPr>
          <w:p w:rsidR="002A777A" w:rsidRDefault="002A777A">
            <w:pPr>
              <w:pStyle w:val="BodyText"/>
              <w:snapToGrid w:val="0"/>
              <w:ind w:left="88"/>
            </w:pPr>
            <w:r>
              <w:t>[? Explanation of key factors affecting to OneNAND consumption. OneNAND is assumed to have unix filesystem semantics. Only system critical files should reside in OneNAND. ?]</w:t>
            </w:r>
          </w:p>
        </w:tc>
        <w:tc>
          <w:tcPr>
            <w:tcW w:w="2213" w:type="dxa"/>
            <w:tcBorders>
              <w:top w:val="single" w:sz="4" w:space="0" w:color="000000"/>
              <w:left w:val="single" w:sz="4" w:space="0" w:color="000000"/>
              <w:bottom w:val="single" w:sz="4" w:space="0" w:color="000000"/>
              <w:right w:val="single" w:sz="4" w:space="0" w:color="000000"/>
            </w:tcBorders>
          </w:tcPr>
          <w:p w:rsidR="002A777A" w:rsidRDefault="002A777A">
            <w:pPr>
              <w:pStyle w:val="BodyText"/>
              <w:snapToGrid w:val="0"/>
              <w:ind w:left="98"/>
            </w:pPr>
            <w:r>
              <w:t>[? Estimated impact of the feature to OneNAND size or number of items stored in OneNAND. ?]</w:t>
            </w:r>
          </w:p>
        </w:tc>
      </w:tr>
      <w:tr w:rsidR="002A777A">
        <w:trPr>
          <w:trHeight w:val="596"/>
        </w:trPr>
        <w:tc>
          <w:tcPr>
            <w:tcW w:w="1487" w:type="dxa"/>
            <w:tcBorders>
              <w:top w:val="single" w:sz="4" w:space="0" w:color="000000"/>
              <w:left w:val="single" w:sz="4" w:space="0" w:color="000000"/>
              <w:bottom w:val="single" w:sz="4" w:space="0" w:color="000000"/>
            </w:tcBorders>
          </w:tcPr>
          <w:p w:rsidR="002A777A" w:rsidRDefault="002A777A">
            <w:pPr>
              <w:pStyle w:val="BodyText"/>
              <w:snapToGrid w:val="0"/>
              <w:ind w:left="142"/>
            </w:pPr>
            <w:r>
              <w:t>Flash/eMMC</w:t>
            </w:r>
          </w:p>
        </w:tc>
        <w:tc>
          <w:tcPr>
            <w:tcW w:w="5175" w:type="dxa"/>
            <w:tcBorders>
              <w:top w:val="single" w:sz="4" w:space="0" w:color="000000"/>
              <w:left w:val="single" w:sz="4" w:space="0" w:color="000000"/>
              <w:bottom w:val="single" w:sz="4" w:space="0" w:color="000000"/>
            </w:tcBorders>
          </w:tcPr>
          <w:p w:rsidR="002A777A" w:rsidRDefault="002A777A">
            <w:pPr>
              <w:pStyle w:val="BodyText"/>
              <w:snapToGrid w:val="0"/>
              <w:ind w:left="88"/>
            </w:pPr>
            <w:r>
              <w:t>[? Explanation of key factors affecting to eMMC consumption. eMMC is assumed to have FAT filesystem semantics. User data should reside in eMMC. ?]</w:t>
            </w:r>
          </w:p>
        </w:tc>
        <w:tc>
          <w:tcPr>
            <w:tcW w:w="2213" w:type="dxa"/>
            <w:tcBorders>
              <w:top w:val="single" w:sz="4" w:space="0" w:color="000000"/>
              <w:left w:val="single" w:sz="4" w:space="0" w:color="000000"/>
              <w:bottom w:val="single" w:sz="4" w:space="0" w:color="000000"/>
              <w:right w:val="single" w:sz="4" w:space="0" w:color="000000"/>
            </w:tcBorders>
          </w:tcPr>
          <w:p w:rsidR="002A777A" w:rsidRDefault="002A777A">
            <w:pPr>
              <w:pStyle w:val="BodyText"/>
              <w:snapToGrid w:val="0"/>
              <w:ind w:left="98"/>
            </w:pPr>
            <w:r>
              <w:t>[? Estimated impact of the feature to eMMC size or number of items stored in eMMC. ?]</w:t>
            </w:r>
          </w:p>
        </w:tc>
      </w:tr>
      <w:tr w:rsidR="002A777A">
        <w:trPr>
          <w:trHeight w:val="885"/>
        </w:trPr>
        <w:tc>
          <w:tcPr>
            <w:tcW w:w="1487" w:type="dxa"/>
            <w:tcBorders>
              <w:top w:val="single" w:sz="4" w:space="0" w:color="000000"/>
              <w:left w:val="single" w:sz="4" w:space="0" w:color="000000"/>
              <w:bottom w:val="single" w:sz="4" w:space="0" w:color="000000"/>
            </w:tcBorders>
          </w:tcPr>
          <w:p w:rsidR="002A777A" w:rsidRDefault="002A777A">
            <w:pPr>
              <w:pStyle w:val="BodyText"/>
              <w:snapToGrid w:val="0"/>
              <w:ind w:left="142"/>
            </w:pPr>
            <w:r>
              <w:t>RAM/Idle</w:t>
            </w:r>
          </w:p>
        </w:tc>
        <w:tc>
          <w:tcPr>
            <w:tcW w:w="5175" w:type="dxa"/>
            <w:tcBorders>
              <w:top w:val="single" w:sz="4" w:space="0" w:color="000000"/>
              <w:left w:val="single" w:sz="4" w:space="0" w:color="000000"/>
              <w:bottom w:val="single" w:sz="4" w:space="0" w:color="000000"/>
            </w:tcBorders>
          </w:tcPr>
          <w:p w:rsidR="002A777A" w:rsidRDefault="002A777A">
            <w:pPr>
              <w:pStyle w:val="BodyText"/>
              <w:snapToGrid w:val="0"/>
              <w:ind w:left="88"/>
            </w:pPr>
            <w:r>
              <w:t>[? What is the impact of the feature to idle state RAM consumption, what libraries need to be loaded, what other services are required by this feature? ?]</w:t>
            </w:r>
          </w:p>
        </w:tc>
        <w:tc>
          <w:tcPr>
            <w:tcW w:w="2213" w:type="dxa"/>
            <w:tcBorders>
              <w:top w:val="single" w:sz="4" w:space="0" w:color="000000"/>
              <w:left w:val="single" w:sz="4" w:space="0" w:color="000000"/>
              <w:bottom w:val="single" w:sz="4" w:space="0" w:color="000000"/>
              <w:right w:val="single" w:sz="4" w:space="0" w:color="000000"/>
            </w:tcBorders>
          </w:tcPr>
          <w:p w:rsidR="002A777A" w:rsidRDefault="002A777A">
            <w:pPr>
              <w:pStyle w:val="BodyText"/>
              <w:snapToGrid w:val="0"/>
              <w:ind w:left="98"/>
            </w:pPr>
            <w:r>
              <w:t>[? Estimated impact of the feature to idle RAM, or number of items in memory at once. ?]</w:t>
            </w:r>
          </w:p>
        </w:tc>
      </w:tr>
      <w:tr w:rsidR="002A777A">
        <w:trPr>
          <w:trHeight w:val="550"/>
        </w:trPr>
        <w:tc>
          <w:tcPr>
            <w:tcW w:w="1487" w:type="dxa"/>
            <w:tcBorders>
              <w:top w:val="single" w:sz="4" w:space="0" w:color="000000"/>
              <w:left w:val="single" w:sz="4" w:space="0" w:color="000000"/>
              <w:bottom w:val="single" w:sz="4" w:space="0" w:color="000000"/>
            </w:tcBorders>
          </w:tcPr>
          <w:p w:rsidR="002A777A" w:rsidRDefault="002A777A">
            <w:pPr>
              <w:pStyle w:val="BodyText"/>
              <w:snapToGrid w:val="0"/>
              <w:ind w:left="142"/>
            </w:pPr>
            <w:r>
              <w:t>RAM/Peak</w:t>
            </w:r>
          </w:p>
        </w:tc>
        <w:tc>
          <w:tcPr>
            <w:tcW w:w="5175" w:type="dxa"/>
            <w:tcBorders>
              <w:top w:val="single" w:sz="4" w:space="0" w:color="000000"/>
              <w:left w:val="single" w:sz="4" w:space="0" w:color="000000"/>
              <w:bottom w:val="single" w:sz="4" w:space="0" w:color="000000"/>
            </w:tcBorders>
          </w:tcPr>
          <w:p w:rsidR="002A777A" w:rsidRDefault="002A777A">
            <w:pPr>
              <w:pStyle w:val="BodyText"/>
              <w:snapToGrid w:val="0"/>
              <w:ind w:left="88"/>
            </w:pPr>
            <w:r>
              <w:t>[? Explanation of key factors affecting to peak RAM consumption. ?]</w:t>
            </w:r>
          </w:p>
        </w:tc>
        <w:tc>
          <w:tcPr>
            <w:tcW w:w="2213" w:type="dxa"/>
            <w:tcBorders>
              <w:top w:val="single" w:sz="4" w:space="0" w:color="000000"/>
              <w:left w:val="single" w:sz="4" w:space="0" w:color="000000"/>
              <w:bottom w:val="single" w:sz="4" w:space="0" w:color="000000"/>
              <w:right w:val="single" w:sz="4" w:space="0" w:color="000000"/>
            </w:tcBorders>
          </w:tcPr>
          <w:p w:rsidR="002A777A" w:rsidRDefault="002A777A">
            <w:pPr>
              <w:pStyle w:val="BodyText"/>
              <w:snapToGrid w:val="0"/>
              <w:ind w:left="98"/>
            </w:pPr>
            <w:r>
              <w:t>[? Estimated impact of the feature to peak RAM usage, or peak number of items in memory at once. ?]</w:t>
            </w:r>
          </w:p>
        </w:tc>
      </w:tr>
    </w:tbl>
    <w:p w:rsidR="002A777A" w:rsidRDefault="002A777A">
      <w:pPr>
        <w:pStyle w:val="BodyText"/>
        <w:ind w:left="0"/>
      </w:pP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24" w:name="_Toc225759436"/>
      <w:r>
        <w:t>Runtime</w:t>
      </w:r>
      <w:bookmarkEnd w:id="24"/>
    </w:p>
    <w:p w:rsidR="002A777A" w:rsidRDefault="002A777A">
      <w:pPr>
        <w:pStyle w:val="BodyText"/>
      </w:pPr>
      <w:r>
        <w:t xml:space="preserve">[?Describe </w:t>
      </w:r>
    </w:p>
    <w:p w:rsidR="002A777A" w:rsidRDefault="002A777A">
      <w:pPr>
        <w:pStyle w:val="BodyText"/>
        <w:numPr>
          <w:ilvl w:val="0"/>
          <w:numId w:val="2"/>
        </w:numPr>
        <w:tabs>
          <w:tab w:val="left" w:pos="1854"/>
        </w:tabs>
      </w:pPr>
      <w:r>
        <w:t>Number of daemons and IPC traffic involved in typical use cases</w:t>
      </w:r>
    </w:p>
    <w:p w:rsidR="002A777A" w:rsidRDefault="002A777A">
      <w:pPr>
        <w:pStyle w:val="BodyText"/>
        <w:numPr>
          <w:ilvl w:val="0"/>
          <w:numId w:val="2"/>
        </w:numPr>
        <w:tabs>
          <w:tab w:val="left" w:pos="1854"/>
        </w:tabs>
      </w:pPr>
      <w:r>
        <w:t>Periodic activities required</w:t>
      </w:r>
    </w:p>
    <w:p w:rsidR="002A777A" w:rsidRDefault="002A777A">
      <w:pPr>
        <w:pStyle w:val="BodyText"/>
        <w:numPr>
          <w:ilvl w:val="0"/>
          <w:numId w:val="2"/>
        </w:numPr>
        <w:tabs>
          <w:tab w:val="left" w:pos="1854"/>
        </w:tabs>
      </w:pPr>
      <w:r>
        <w:t>Impact to boot time</w:t>
      </w:r>
    </w:p>
    <w:p w:rsidR="002A777A" w:rsidRDefault="002A777A">
      <w:pPr>
        <w:pStyle w:val="BodyText"/>
        <w:numPr>
          <w:ilvl w:val="0"/>
          <w:numId w:val="2"/>
        </w:numPr>
        <w:tabs>
          <w:tab w:val="left" w:pos="1854"/>
        </w:tabs>
      </w:pPr>
      <w:r>
        <w:t>Application start time</w:t>
      </w:r>
    </w:p>
    <w:p w:rsidR="002A777A" w:rsidRDefault="002A777A">
      <w:pPr>
        <w:pStyle w:val="BodyText"/>
      </w:pPr>
      <w:r>
        <w:t>?]</w:t>
      </w:r>
    </w:p>
    <w:p w:rsidR="002A777A" w:rsidRDefault="002A777A">
      <w:pPr>
        <w:pStyle w:val="Heading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bookmarkStart w:id="25" w:name="_Toc225759437"/>
      <w:r>
        <w:t>Power Consumption</w:t>
      </w:r>
      <w:bookmarkEnd w:id="25"/>
    </w:p>
    <w:p w:rsidR="002A777A" w:rsidRDefault="002A777A">
      <w:pPr>
        <w:pStyle w:val="BodyText"/>
      </w:pPr>
      <w:r>
        <w:t>[? List here all known or estimated impacts this feature has to power consumption. Are there any configuration options or user settings related to this feature having impact on talk/standby time? ?]</w:t>
      </w:r>
    </w:p>
    <w:p w:rsidR="002A777A" w:rsidRDefault="002A777A">
      <w:pPr>
        <w:pStyle w:val="Heading1"/>
        <w:tabs>
          <w:tab w:val="left" w:pos="0"/>
        </w:tabs>
      </w:pPr>
      <w:bookmarkStart w:id="26" w:name="_Toc225759438"/>
      <w:r>
        <w:t>Security Impact</w:t>
      </w:r>
      <w:bookmarkEnd w:id="26"/>
    </w:p>
    <w:p w:rsidR="002A777A" w:rsidRDefault="002A777A">
      <w:pPr>
        <w:pStyle w:val="BodyText"/>
      </w:pPr>
      <w:r>
        <w:t>[? Does this area have potential for higher security-related risk? If there is, please flag it as a project risk (in CS1 milestone project risk collection), and describe the risk here.</w:t>
      </w:r>
    </w:p>
    <w:p w:rsidR="002A777A" w:rsidRDefault="002A777A">
      <w:pPr>
        <w:pStyle w:val="BodyText"/>
      </w:pPr>
      <w:r>
        <w:t>Usually, higher security-related risk is associated with one or more of the following. If you think that there is obvious risk, you can describe it here in free form. This is not a full threat analysis.</w:t>
      </w:r>
    </w:p>
    <w:p w:rsidR="002A777A" w:rsidRDefault="002A777A">
      <w:pPr>
        <w:pStyle w:val="BodyText"/>
      </w:pPr>
      <w:r>
        <w:t>- Features that require high (admin / root) permissions or are a part of trusted computing base (kernel, etc.)</w:t>
      </w:r>
    </w:p>
    <w:p w:rsidR="002A777A" w:rsidRDefault="002A777A">
      <w:pPr>
        <w:pStyle w:val="BodyText"/>
      </w:pPr>
      <w:r>
        <w:t>- User data or personally identifiable information (PII) is handled</w:t>
      </w:r>
    </w:p>
    <w:p w:rsidR="002A777A" w:rsidRDefault="002A777A">
      <w:pPr>
        <w:pStyle w:val="BodyText"/>
      </w:pPr>
      <w:r>
        <w:t>- Network connections are used or relied on</w:t>
      </w:r>
    </w:p>
    <w:p w:rsidR="002A777A" w:rsidRDefault="002A777A">
      <w:pPr>
        <w:pStyle w:val="BodyText"/>
      </w:pPr>
      <w:r>
        <w:t>- Externally supplied data is being processed</w:t>
      </w:r>
    </w:p>
    <w:p w:rsidR="002A777A" w:rsidRDefault="002A777A">
      <w:pPr>
        <w:pStyle w:val="BodyText"/>
      </w:pPr>
      <w:r>
        <w:t>- Financial transactions are processed or billable events are created</w:t>
      </w:r>
    </w:p>
    <w:p w:rsidR="002A777A" w:rsidRDefault="002A777A">
      <w:pPr>
        <w:pStyle w:val="BodyText"/>
      </w:pPr>
      <w:r>
        <w:t>- Cryptographic functionality (algorithms, random number generators, protocols) are used or a 'security feature' is being implemented</w:t>
      </w:r>
    </w:p>
    <w:p w:rsidR="002A777A" w:rsidRDefault="002A777A">
      <w:pPr>
        <w:pStyle w:val="BodyText"/>
      </w:pPr>
      <w:r>
        <w:t>- Operational environment of a component or expectations of its operation change ?]</w:t>
      </w:r>
    </w:p>
    <w:p w:rsidR="002A777A" w:rsidRDefault="002A777A">
      <w:pPr>
        <w:pStyle w:val="Heading1"/>
        <w:tabs>
          <w:tab w:val="left" w:pos="0"/>
        </w:tabs>
      </w:pPr>
      <w:bookmarkStart w:id="27" w:name="_Toc225759439"/>
      <w:bookmarkEnd w:id="21"/>
      <w:r>
        <w:t>Open Items</w:t>
      </w:r>
      <w:bookmarkEnd w:id="27"/>
    </w:p>
    <w:p w:rsidR="002A777A" w:rsidRDefault="002A777A">
      <w:pPr>
        <w:pStyle w:val="BodyText"/>
      </w:pPr>
      <w:r>
        <w:t>[? Describe any open items, or conditions. ?]</w:t>
      </w:r>
      <w:bookmarkEnd w:id="3"/>
    </w:p>
    <w:sectPr w:rsidR="002A777A" w:rsidSect="00AD20C1">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985" w:right="567" w:bottom="567" w:left="1134" w:header="709"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5DB" w:rsidRDefault="005F65DB">
      <w:r>
        <w:separator/>
      </w:r>
    </w:p>
  </w:endnote>
  <w:endnote w:type="continuationSeparator" w:id="0">
    <w:p w:rsidR="005F65DB" w:rsidRDefault="005F65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okia Sans SemiBold">
    <w:altName w:val="Franklin Gothic Demi Cond"/>
    <w:charset w:val="00"/>
    <w:family w:val="swiss"/>
    <w:pitch w:val="variable"/>
    <w:sig w:usb0="00000001" w:usb1="00000000" w:usb2="00000000" w:usb3="00000000" w:csb0="0000009F" w:csb1="00000000"/>
  </w:font>
  <w:font w:name="Nokia Sans">
    <w:altName w:val="Franklin Gothic Medium Cond"/>
    <w:charset w:val="00"/>
    <w:family w:val="swiss"/>
    <w:pitch w:val="variable"/>
    <w:sig w:usb0="00000001" w:usb1="00000000" w:usb2="00000000" w:usb3="00000000" w:csb0="0000009F" w:csb1="00000000"/>
  </w:font>
  <w:font w:name="Nokia Sans Wide">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jaVu Sans">
    <w:altName w:val="Times New Roman"/>
    <w:charset w:val="00"/>
    <w:family w:val="auto"/>
    <w:pitch w:val="variable"/>
    <w:sig w:usb0="00000000" w:usb1="00000000" w:usb2="00000000" w:usb3="00000000" w:csb0="00000000" w:csb1="00000000"/>
  </w:font>
  <w:font w:name="Sabon Serif for Nokia">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0206"/>
    </w:tblGrid>
    <w:tr w:rsidR="002A777A">
      <w:tc>
        <w:tcPr>
          <w:tcW w:w="10206" w:type="dxa"/>
        </w:tcPr>
        <w:p w:rsidR="002A777A" w:rsidRDefault="002A777A">
          <w:pPr>
            <w:pStyle w:val="Tabletextbold"/>
            <w:snapToGrid w:val="0"/>
          </w:pPr>
          <w:r>
            <w:t>Copyright © 2008 Nokia.</w:t>
          </w:r>
        </w:p>
      </w:tc>
    </w:tr>
    <w:tr w:rsidR="002A777A">
      <w:tc>
        <w:tcPr>
          <w:tcW w:w="10206" w:type="dxa"/>
        </w:tcPr>
        <w:p w:rsidR="002A777A" w:rsidRDefault="002A777A">
          <w:pPr>
            <w:pStyle w:val="Tabletext"/>
            <w:snapToGrid w:val="0"/>
          </w:pPr>
          <w:r>
            <w:t>This material, including documentation and any related computer programs, is protected by copyright controlled by Nokia. All rights are reserved. Copying, including reproducing, storing, adapting or translating, any or all of this material requires the prior written consent of Nokia. This material also contains confidential information, which may not be disclosed to others without the prior written consent of Nokia.</w:t>
          </w:r>
        </w:p>
        <w:p w:rsidR="002A777A" w:rsidRDefault="002A777A">
          <w:pPr>
            <w:pStyle w:val="Tabletext"/>
          </w:pPr>
          <w:r>
            <w:t>Nokia is a registered trademark of Nokia. Other company and product names mentioned herein may be trademarks or tradenames of their respective owners.</w:t>
          </w:r>
        </w:p>
      </w:tc>
    </w:tr>
  </w:tbl>
  <w:p w:rsidR="002A777A" w:rsidRDefault="002A77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77A" w:rsidRDefault="002A777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7371"/>
      <w:gridCol w:w="2835"/>
    </w:tblGrid>
    <w:tr w:rsidR="006910F3" w:rsidTr="002A777A">
      <w:tc>
        <w:tcPr>
          <w:tcW w:w="7371" w:type="dxa"/>
          <w:tcBorders>
            <w:top w:val="single" w:sz="4" w:space="0" w:color="000000"/>
          </w:tcBorders>
        </w:tcPr>
        <w:p w:rsidR="006910F3" w:rsidRDefault="003A7FDE" w:rsidP="002A777A">
          <w:pPr>
            <w:pStyle w:val="Footer"/>
            <w:tabs>
              <w:tab w:val="left" w:pos="3015"/>
            </w:tabs>
            <w:snapToGrid w:val="0"/>
          </w:pPr>
          <w:fldSimple w:instr=" FILENAME ">
            <w:r w:rsidR="00AD20C1">
              <w:rPr>
                <w:noProof/>
              </w:rPr>
              <w:t>Architecture Study template.doc</w:t>
            </w:r>
          </w:fldSimple>
          <w:r w:rsidR="006910F3">
            <w:tab/>
          </w:r>
        </w:p>
      </w:tc>
      <w:tc>
        <w:tcPr>
          <w:tcW w:w="2835" w:type="dxa"/>
          <w:tcBorders>
            <w:top w:val="single" w:sz="4" w:space="0" w:color="000000"/>
          </w:tcBorders>
        </w:tcPr>
        <w:p w:rsidR="006910F3" w:rsidRDefault="006910F3" w:rsidP="002A777A">
          <w:pPr>
            <w:pStyle w:val="Footer"/>
            <w:snapToGrid w:val="0"/>
            <w:jc w:val="right"/>
          </w:pPr>
          <w:r>
            <w:t>© Nokia</w:t>
          </w:r>
        </w:p>
      </w:tc>
    </w:tr>
  </w:tbl>
  <w:p w:rsidR="006910F3" w:rsidRDefault="006910F3" w:rsidP="006910F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77A" w:rsidRDefault="002A777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5DB" w:rsidRDefault="005F65DB">
      <w:r>
        <w:separator/>
      </w:r>
    </w:p>
  </w:footnote>
  <w:footnote w:type="continuationSeparator" w:id="0">
    <w:p w:rsidR="005F65DB" w:rsidRDefault="005F65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5194"/>
      <w:gridCol w:w="2597"/>
      <w:gridCol w:w="714"/>
      <w:gridCol w:w="1701"/>
    </w:tblGrid>
    <w:tr w:rsidR="002A777A">
      <w:trPr>
        <w:cantSplit/>
      </w:trPr>
      <w:tc>
        <w:tcPr>
          <w:tcW w:w="5194" w:type="dxa"/>
        </w:tcPr>
        <w:p w:rsidR="002A777A" w:rsidRDefault="003A7FDE">
          <w:pPr>
            <w:pStyle w:val="Header"/>
            <w:snapToGrid w:val="0"/>
            <w:rPr>
              <w:cap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4pt" filled="t">
                <v:fill color2="black"/>
                <v:imagedata r:id="rId1" o:title=""/>
              </v:shape>
            </w:pict>
          </w:r>
        </w:p>
      </w:tc>
      <w:tc>
        <w:tcPr>
          <w:tcW w:w="2597" w:type="dxa"/>
        </w:tcPr>
        <w:p w:rsidR="002A777A" w:rsidRDefault="002A777A">
          <w:pPr>
            <w:pStyle w:val="Header"/>
            <w:snapToGrid w:val="0"/>
            <w:spacing w:before="120"/>
            <w:rPr>
              <w:caps/>
            </w:rPr>
          </w:pPr>
          <w:r>
            <w:rPr>
              <w:caps/>
            </w:rPr>
            <w:t>COMPANY confidential</w:t>
          </w:r>
        </w:p>
      </w:tc>
      <w:tc>
        <w:tcPr>
          <w:tcW w:w="714" w:type="dxa"/>
        </w:tcPr>
        <w:p w:rsidR="002A777A" w:rsidRDefault="002A777A">
          <w:pPr>
            <w:pStyle w:val="Header"/>
            <w:snapToGrid w:val="0"/>
          </w:pPr>
        </w:p>
      </w:tc>
      <w:tc>
        <w:tcPr>
          <w:tcW w:w="1701" w:type="dxa"/>
        </w:tcPr>
        <w:p w:rsidR="002A777A" w:rsidRDefault="003A7FDE">
          <w:pPr>
            <w:pStyle w:val="Header"/>
            <w:snapToGrid w:val="0"/>
            <w:spacing w:before="120"/>
            <w:jc w:val="right"/>
          </w:pPr>
          <w:fldSimple w:instr=" PAGE ">
            <w:r w:rsidR="005F65DB">
              <w:rPr>
                <w:noProof/>
              </w:rPr>
              <w:t>1</w:t>
            </w:r>
          </w:fldSimple>
          <w:r w:rsidR="002A777A">
            <w:t xml:space="preserve"> (</w:t>
          </w:r>
          <w:fldSimple w:instr=" NUMPAGES \*Arabic ">
            <w:r w:rsidR="005F65DB">
              <w:rPr>
                <w:noProof/>
              </w:rPr>
              <w:t>1</w:t>
            </w:r>
          </w:fldSimple>
          <w:r w:rsidR="002A777A">
            <w:t>)</w:t>
          </w:r>
        </w:p>
      </w:tc>
    </w:tr>
    <w:tr w:rsidR="002A777A">
      <w:trPr>
        <w:cantSplit/>
      </w:trPr>
      <w:tc>
        <w:tcPr>
          <w:tcW w:w="5194" w:type="dxa"/>
        </w:tcPr>
        <w:p w:rsidR="002A777A" w:rsidRDefault="002A777A">
          <w:pPr>
            <w:pStyle w:val="Header"/>
            <w:snapToGrid w:val="0"/>
          </w:pPr>
          <w:r>
            <w:t>Devices R&amp;D</w:t>
          </w:r>
        </w:p>
      </w:tc>
      <w:tc>
        <w:tcPr>
          <w:tcW w:w="5012" w:type="dxa"/>
          <w:gridSpan w:val="3"/>
        </w:tcPr>
        <w:p w:rsidR="002A777A" w:rsidRDefault="000C3340" w:rsidP="000C3340">
          <w:pPr>
            <w:pStyle w:val="Header"/>
            <w:snapToGrid w:val="0"/>
          </w:pPr>
          <w:r>
            <w:t xml:space="preserve">Subsystem </w:t>
          </w:r>
          <w:r w:rsidR="002A777A">
            <w:t>Architecture S</w:t>
          </w:r>
          <w:r>
            <w:t>pecification</w:t>
          </w:r>
        </w:p>
      </w:tc>
    </w:tr>
    <w:tr w:rsidR="002A777A">
      <w:trPr>
        <w:cantSplit/>
      </w:trPr>
      <w:tc>
        <w:tcPr>
          <w:tcW w:w="5194" w:type="dxa"/>
        </w:tcPr>
        <w:p w:rsidR="002A777A" w:rsidRDefault="002A777A">
          <w:pPr>
            <w:pStyle w:val="Header"/>
            <w:snapToGrid w:val="0"/>
          </w:pPr>
          <w:r>
            <w:t>Maemo Software</w:t>
          </w:r>
        </w:p>
      </w:tc>
      <w:tc>
        <w:tcPr>
          <w:tcW w:w="2597" w:type="dxa"/>
        </w:tcPr>
        <w:p w:rsidR="002A777A" w:rsidRDefault="002A777A">
          <w:pPr>
            <w:pStyle w:val="Header"/>
            <w:snapToGrid w:val="0"/>
          </w:pPr>
        </w:p>
      </w:tc>
      <w:tc>
        <w:tcPr>
          <w:tcW w:w="714" w:type="dxa"/>
        </w:tcPr>
        <w:p w:rsidR="002A777A" w:rsidRDefault="002A777A">
          <w:pPr>
            <w:pStyle w:val="Header"/>
            <w:snapToGrid w:val="0"/>
          </w:pPr>
        </w:p>
      </w:tc>
      <w:tc>
        <w:tcPr>
          <w:tcW w:w="1701" w:type="dxa"/>
        </w:tcPr>
        <w:p w:rsidR="002A777A" w:rsidRDefault="002A777A">
          <w:pPr>
            <w:pStyle w:val="Header"/>
            <w:snapToGrid w:val="0"/>
            <w:jc w:val="right"/>
          </w:pPr>
        </w:p>
      </w:tc>
    </w:tr>
    <w:tr w:rsidR="002A777A">
      <w:trPr>
        <w:cantSplit/>
      </w:trPr>
      <w:tc>
        <w:tcPr>
          <w:tcW w:w="5194" w:type="dxa"/>
          <w:tcBorders>
            <w:bottom w:val="single" w:sz="4" w:space="0" w:color="000000"/>
          </w:tcBorders>
        </w:tcPr>
        <w:p w:rsidR="002A777A" w:rsidRDefault="003A7FDE">
          <w:pPr>
            <w:pStyle w:val="Header"/>
            <w:snapToGrid w:val="0"/>
          </w:pPr>
          <w:r>
            <w:rPr>
              <w:lang w:val="fi-FI"/>
            </w:rPr>
            <w:fldChar w:fldCharType="begin"/>
          </w:r>
          <w:r w:rsidR="002A777A">
            <w:rPr>
              <w:lang w:val="fi-FI"/>
            </w:rPr>
            <w:instrText xml:space="preserve"> AUTHOR </w:instrText>
          </w:r>
          <w:r>
            <w:rPr>
              <w:lang w:val="fi-FI"/>
            </w:rPr>
            <w:fldChar w:fldCharType="separate"/>
          </w:r>
          <w:r w:rsidR="00AD20C1">
            <w:rPr>
              <w:noProof/>
              <w:lang w:val="fi-FI"/>
            </w:rPr>
            <w:t>[?Author?]</w:t>
          </w:r>
          <w:r>
            <w:rPr>
              <w:lang w:val="fi-FI"/>
            </w:rPr>
            <w:fldChar w:fldCharType="end"/>
          </w:r>
        </w:p>
      </w:tc>
      <w:tc>
        <w:tcPr>
          <w:tcW w:w="2597" w:type="dxa"/>
          <w:tcBorders>
            <w:bottom w:val="single" w:sz="4" w:space="0" w:color="000000"/>
          </w:tcBorders>
        </w:tcPr>
        <w:p w:rsidR="002A777A" w:rsidRDefault="003A7FDE">
          <w:pPr>
            <w:pStyle w:val="Header"/>
            <w:snapToGrid w:val="0"/>
            <w:rPr>
              <w:lang w:val="fi-FI"/>
            </w:rPr>
          </w:pPr>
          <w:fldSimple w:instr=" SAVEDATE  \@ &quot;dd.MM.yyyy&quot;  \* MERGEFORMAT ">
            <w:r w:rsidR="002A6BC7">
              <w:rPr>
                <w:noProof/>
              </w:rPr>
              <w:t>25.08.2009</w:t>
            </w:r>
          </w:fldSimple>
        </w:p>
      </w:tc>
      <w:tc>
        <w:tcPr>
          <w:tcW w:w="714" w:type="dxa"/>
          <w:tcBorders>
            <w:bottom w:val="single" w:sz="4" w:space="0" w:color="000000"/>
          </w:tcBorders>
        </w:tcPr>
        <w:p w:rsidR="002A777A" w:rsidRDefault="002A777A">
          <w:pPr>
            <w:pStyle w:val="Header"/>
            <w:snapToGrid w:val="0"/>
            <w:rPr>
              <w:lang w:val="fi-FI"/>
            </w:rPr>
          </w:pPr>
        </w:p>
      </w:tc>
      <w:tc>
        <w:tcPr>
          <w:tcW w:w="1701" w:type="dxa"/>
          <w:tcBorders>
            <w:bottom w:val="single" w:sz="4" w:space="0" w:color="000000"/>
          </w:tcBorders>
        </w:tcPr>
        <w:p w:rsidR="002A777A" w:rsidRDefault="003A7FDE">
          <w:pPr>
            <w:pStyle w:val="Header"/>
            <w:tabs>
              <w:tab w:val="center" w:pos="843"/>
              <w:tab w:val="right" w:pos="1686"/>
            </w:tabs>
            <w:snapToGrid w:val="0"/>
            <w:jc w:val="right"/>
            <w:rPr>
              <w:lang w:val="fi-FI"/>
            </w:rPr>
          </w:pPr>
          <w:fldSimple w:instr=" DOCPROPERTY  Version  \* MERGEFORMAT ">
            <w:r w:rsidR="00AD20C1">
              <w:rPr>
                <w:lang w:val="fi-FI"/>
              </w:rPr>
              <w:t>[?Version?]</w:t>
            </w:r>
          </w:fldSimple>
        </w:p>
      </w:tc>
    </w:tr>
  </w:tbl>
  <w:p w:rsidR="002A777A" w:rsidRDefault="002A77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77A" w:rsidRDefault="002A777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5194"/>
      <w:gridCol w:w="2597"/>
      <w:gridCol w:w="714"/>
      <w:gridCol w:w="1701"/>
    </w:tblGrid>
    <w:tr w:rsidR="006910F3" w:rsidTr="002A777A">
      <w:trPr>
        <w:cantSplit/>
      </w:trPr>
      <w:tc>
        <w:tcPr>
          <w:tcW w:w="5194" w:type="dxa"/>
        </w:tcPr>
        <w:p w:rsidR="006910F3" w:rsidRDefault="0060431C" w:rsidP="002A777A">
          <w:pPr>
            <w:pStyle w:val="Header"/>
            <w:snapToGrid w:val="0"/>
            <w:rPr>
              <w:cap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4pt" filled="t">
                <v:fill color2="black"/>
                <v:imagedata r:id="rId1" o:title=""/>
              </v:shape>
            </w:pict>
          </w:r>
        </w:p>
      </w:tc>
      <w:tc>
        <w:tcPr>
          <w:tcW w:w="2597" w:type="dxa"/>
        </w:tcPr>
        <w:p w:rsidR="006910F3" w:rsidRDefault="006910F3" w:rsidP="002A777A">
          <w:pPr>
            <w:pStyle w:val="Header"/>
            <w:snapToGrid w:val="0"/>
            <w:spacing w:before="120"/>
            <w:rPr>
              <w:caps/>
            </w:rPr>
          </w:pPr>
          <w:r>
            <w:rPr>
              <w:caps/>
            </w:rPr>
            <w:t>COMPANY confidential</w:t>
          </w:r>
        </w:p>
      </w:tc>
      <w:tc>
        <w:tcPr>
          <w:tcW w:w="714" w:type="dxa"/>
        </w:tcPr>
        <w:p w:rsidR="006910F3" w:rsidRDefault="006910F3" w:rsidP="002A777A">
          <w:pPr>
            <w:pStyle w:val="Header"/>
            <w:snapToGrid w:val="0"/>
          </w:pPr>
        </w:p>
      </w:tc>
      <w:tc>
        <w:tcPr>
          <w:tcW w:w="1701" w:type="dxa"/>
        </w:tcPr>
        <w:p w:rsidR="006910F3" w:rsidRDefault="003A7FDE" w:rsidP="002A777A">
          <w:pPr>
            <w:pStyle w:val="Header"/>
            <w:snapToGrid w:val="0"/>
            <w:spacing w:before="120"/>
            <w:jc w:val="right"/>
          </w:pPr>
          <w:fldSimple w:instr=" PAGE ">
            <w:r w:rsidR="0022358C">
              <w:rPr>
                <w:noProof/>
              </w:rPr>
              <w:t>5</w:t>
            </w:r>
          </w:fldSimple>
          <w:r w:rsidR="006910F3">
            <w:t xml:space="preserve"> (</w:t>
          </w:r>
          <w:fldSimple w:instr=" NUMPAGES \*Arabic ">
            <w:r w:rsidR="0022358C">
              <w:rPr>
                <w:noProof/>
              </w:rPr>
              <w:t>13</w:t>
            </w:r>
          </w:fldSimple>
          <w:r w:rsidR="006910F3">
            <w:t>)</w:t>
          </w:r>
        </w:p>
      </w:tc>
    </w:tr>
    <w:tr w:rsidR="006910F3" w:rsidTr="002A777A">
      <w:trPr>
        <w:cantSplit/>
      </w:trPr>
      <w:tc>
        <w:tcPr>
          <w:tcW w:w="5194" w:type="dxa"/>
        </w:tcPr>
        <w:p w:rsidR="006910F3" w:rsidRDefault="006910F3" w:rsidP="002A777A">
          <w:pPr>
            <w:pStyle w:val="Header"/>
            <w:snapToGrid w:val="0"/>
          </w:pPr>
          <w:r>
            <w:t>Devices R&amp;D</w:t>
          </w:r>
        </w:p>
      </w:tc>
      <w:tc>
        <w:tcPr>
          <w:tcW w:w="5012" w:type="dxa"/>
          <w:gridSpan w:val="3"/>
        </w:tcPr>
        <w:p w:rsidR="006910F3" w:rsidRDefault="00F40C51" w:rsidP="002A777A">
          <w:pPr>
            <w:pStyle w:val="Header"/>
            <w:snapToGrid w:val="0"/>
          </w:pPr>
          <w:r>
            <w:t>Subsystem Architecture Specification</w:t>
          </w:r>
        </w:p>
      </w:tc>
    </w:tr>
    <w:tr w:rsidR="006910F3" w:rsidTr="002A777A">
      <w:trPr>
        <w:cantSplit/>
      </w:trPr>
      <w:tc>
        <w:tcPr>
          <w:tcW w:w="5194" w:type="dxa"/>
        </w:tcPr>
        <w:p w:rsidR="006910F3" w:rsidRDefault="006910F3" w:rsidP="002A777A">
          <w:pPr>
            <w:pStyle w:val="Header"/>
            <w:snapToGrid w:val="0"/>
          </w:pPr>
          <w:r>
            <w:t>Maemo Software</w:t>
          </w:r>
        </w:p>
      </w:tc>
      <w:tc>
        <w:tcPr>
          <w:tcW w:w="2597" w:type="dxa"/>
        </w:tcPr>
        <w:p w:rsidR="006910F3" w:rsidRDefault="006910F3" w:rsidP="002A777A">
          <w:pPr>
            <w:pStyle w:val="Header"/>
            <w:snapToGrid w:val="0"/>
          </w:pPr>
        </w:p>
      </w:tc>
      <w:tc>
        <w:tcPr>
          <w:tcW w:w="714" w:type="dxa"/>
        </w:tcPr>
        <w:p w:rsidR="006910F3" w:rsidRDefault="006910F3" w:rsidP="002A777A">
          <w:pPr>
            <w:pStyle w:val="Header"/>
            <w:snapToGrid w:val="0"/>
          </w:pPr>
        </w:p>
      </w:tc>
      <w:tc>
        <w:tcPr>
          <w:tcW w:w="1701" w:type="dxa"/>
        </w:tcPr>
        <w:p w:rsidR="006910F3" w:rsidRDefault="006910F3" w:rsidP="002A777A">
          <w:pPr>
            <w:pStyle w:val="Header"/>
            <w:snapToGrid w:val="0"/>
            <w:jc w:val="right"/>
          </w:pPr>
        </w:p>
      </w:tc>
    </w:tr>
    <w:tr w:rsidR="006910F3" w:rsidTr="002A777A">
      <w:trPr>
        <w:cantSplit/>
      </w:trPr>
      <w:tc>
        <w:tcPr>
          <w:tcW w:w="5194" w:type="dxa"/>
          <w:tcBorders>
            <w:bottom w:val="single" w:sz="4" w:space="0" w:color="000000"/>
          </w:tcBorders>
        </w:tcPr>
        <w:p w:rsidR="006910F3" w:rsidRDefault="003A7FDE" w:rsidP="002A777A">
          <w:pPr>
            <w:pStyle w:val="Header"/>
            <w:snapToGrid w:val="0"/>
          </w:pPr>
          <w:r>
            <w:rPr>
              <w:lang w:val="fi-FI"/>
            </w:rPr>
            <w:fldChar w:fldCharType="begin"/>
          </w:r>
          <w:r w:rsidR="006910F3">
            <w:rPr>
              <w:lang w:val="fi-FI"/>
            </w:rPr>
            <w:instrText xml:space="preserve"> AUTHOR </w:instrText>
          </w:r>
          <w:r>
            <w:rPr>
              <w:lang w:val="fi-FI"/>
            </w:rPr>
            <w:fldChar w:fldCharType="separate"/>
          </w:r>
          <w:r w:rsidR="00AD20C1">
            <w:rPr>
              <w:noProof/>
              <w:lang w:val="fi-FI"/>
            </w:rPr>
            <w:t>[?Author?]</w:t>
          </w:r>
          <w:r>
            <w:rPr>
              <w:lang w:val="fi-FI"/>
            </w:rPr>
            <w:fldChar w:fldCharType="end"/>
          </w:r>
        </w:p>
      </w:tc>
      <w:tc>
        <w:tcPr>
          <w:tcW w:w="2597" w:type="dxa"/>
          <w:tcBorders>
            <w:bottom w:val="single" w:sz="4" w:space="0" w:color="000000"/>
          </w:tcBorders>
        </w:tcPr>
        <w:p w:rsidR="006910F3" w:rsidRDefault="003A7FDE" w:rsidP="002A777A">
          <w:pPr>
            <w:pStyle w:val="Header"/>
            <w:snapToGrid w:val="0"/>
            <w:rPr>
              <w:lang w:val="fi-FI"/>
            </w:rPr>
          </w:pPr>
          <w:fldSimple w:instr=" SAVEDATE  \@ &quot;dd.MM.yyyy&quot; ">
            <w:r w:rsidR="002A6BC7">
              <w:rPr>
                <w:noProof/>
              </w:rPr>
              <w:t>25.08.2009</w:t>
            </w:r>
          </w:fldSimple>
        </w:p>
      </w:tc>
      <w:tc>
        <w:tcPr>
          <w:tcW w:w="714" w:type="dxa"/>
          <w:tcBorders>
            <w:bottom w:val="single" w:sz="4" w:space="0" w:color="000000"/>
          </w:tcBorders>
        </w:tcPr>
        <w:p w:rsidR="006910F3" w:rsidRDefault="006910F3" w:rsidP="002A777A">
          <w:pPr>
            <w:pStyle w:val="Header"/>
            <w:snapToGrid w:val="0"/>
            <w:rPr>
              <w:lang w:val="fi-FI"/>
            </w:rPr>
          </w:pPr>
        </w:p>
      </w:tc>
      <w:tc>
        <w:tcPr>
          <w:tcW w:w="1701" w:type="dxa"/>
          <w:tcBorders>
            <w:bottom w:val="single" w:sz="4" w:space="0" w:color="000000"/>
          </w:tcBorders>
        </w:tcPr>
        <w:p w:rsidR="006910F3" w:rsidRDefault="003A7FDE" w:rsidP="002A777A">
          <w:pPr>
            <w:pStyle w:val="Header"/>
            <w:tabs>
              <w:tab w:val="center" w:pos="843"/>
              <w:tab w:val="right" w:pos="1686"/>
            </w:tabs>
            <w:snapToGrid w:val="0"/>
            <w:jc w:val="right"/>
            <w:rPr>
              <w:lang w:val="fi-FI"/>
            </w:rPr>
          </w:pPr>
          <w:fldSimple w:instr=" DOCPROPERTY  Version  \* MERGEFORMAT ">
            <w:r w:rsidR="00AD20C1">
              <w:rPr>
                <w:lang w:val="fi-FI"/>
              </w:rPr>
              <w:t>[?Version?]</w:t>
            </w:r>
          </w:fldSimple>
        </w:p>
      </w:tc>
    </w:tr>
  </w:tbl>
  <w:p w:rsidR="002A777A" w:rsidRDefault="002A777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77A" w:rsidRDefault="002A77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854"/>
        </w:tabs>
        <w:ind w:left="1854"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854"/>
        </w:tabs>
        <w:ind w:left="1854"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nsid w:val="07740DF0"/>
    <w:multiLevelType w:val="hybridMultilevel"/>
    <w:tmpl w:val="A2D06D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249E7B8C"/>
    <w:multiLevelType w:val="hybridMultilevel"/>
    <w:tmpl w:val="F3F8201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2B83096D"/>
    <w:multiLevelType w:val="hybridMultilevel"/>
    <w:tmpl w:val="7EC844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30723951"/>
    <w:multiLevelType w:val="hybridMultilevel"/>
    <w:tmpl w:val="3BDCF6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3C567C88"/>
    <w:multiLevelType w:val="hybridMultilevel"/>
    <w:tmpl w:val="8608734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nsid w:val="3CCE7BF0"/>
    <w:multiLevelType w:val="hybridMultilevel"/>
    <w:tmpl w:val="D62276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3FDA56D0"/>
    <w:multiLevelType w:val="hybridMultilevel"/>
    <w:tmpl w:val="5D64421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51085B05"/>
    <w:multiLevelType w:val="hybridMultilevel"/>
    <w:tmpl w:val="2EC6BA5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51550394"/>
    <w:multiLevelType w:val="hybridMultilevel"/>
    <w:tmpl w:val="D22EBF8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52FE1EBD"/>
    <w:multiLevelType w:val="hybridMultilevel"/>
    <w:tmpl w:val="C89E10E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711051B6"/>
    <w:multiLevelType w:val="hybridMultilevel"/>
    <w:tmpl w:val="15FCD9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11"/>
  </w:num>
  <w:num w:numId="12">
    <w:abstractNumId w:val="14"/>
  </w:num>
  <w:num w:numId="13">
    <w:abstractNumId w:val="8"/>
  </w:num>
  <w:num w:numId="14">
    <w:abstractNumId w:val="13"/>
  </w:num>
  <w:num w:numId="15">
    <w:abstractNumId w:val="17"/>
  </w:num>
  <w:num w:numId="16">
    <w:abstractNumId w:val="18"/>
  </w:num>
  <w:num w:numId="17">
    <w:abstractNumId w:val="16"/>
  </w:num>
  <w:num w:numId="18">
    <w:abstractNumId w:val="15"/>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oNotTrackMoves/>
  <w:defaultTabStop w:val="129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7170"/>
  </w:hdrShapeDefaults>
  <w:footnotePr>
    <w:pos w:val="beneathText"/>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046E"/>
    <w:rsid w:val="0003422C"/>
    <w:rsid w:val="000477FB"/>
    <w:rsid w:val="00057816"/>
    <w:rsid w:val="000C3340"/>
    <w:rsid w:val="001C2AE3"/>
    <w:rsid w:val="001D046E"/>
    <w:rsid w:val="0022358C"/>
    <w:rsid w:val="00264D5B"/>
    <w:rsid w:val="002716CC"/>
    <w:rsid w:val="002A6BC7"/>
    <w:rsid w:val="002A777A"/>
    <w:rsid w:val="002B4254"/>
    <w:rsid w:val="002E2976"/>
    <w:rsid w:val="00333ED6"/>
    <w:rsid w:val="003A7FDE"/>
    <w:rsid w:val="003B6F9C"/>
    <w:rsid w:val="004539FC"/>
    <w:rsid w:val="004D49B0"/>
    <w:rsid w:val="005B79C2"/>
    <w:rsid w:val="005F65DB"/>
    <w:rsid w:val="0060431C"/>
    <w:rsid w:val="00641C29"/>
    <w:rsid w:val="006910F3"/>
    <w:rsid w:val="006C29F8"/>
    <w:rsid w:val="006D5F15"/>
    <w:rsid w:val="006E4FF7"/>
    <w:rsid w:val="00740E4F"/>
    <w:rsid w:val="007B1A99"/>
    <w:rsid w:val="008F4B5C"/>
    <w:rsid w:val="00905BE3"/>
    <w:rsid w:val="009362E2"/>
    <w:rsid w:val="0094725A"/>
    <w:rsid w:val="009D2377"/>
    <w:rsid w:val="009E3A6E"/>
    <w:rsid w:val="00A223C3"/>
    <w:rsid w:val="00A50A6E"/>
    <w:rsid w:val="00A521F7"/>
    <w:rsid w:val="00A60DAE"/>
    <w:rsid w:val="00A85151"/>
    <w:rsid w:val="00AD20C1"/>
    <w:rsid w:val="00B94327"/>
    <w:rsid w:val="00BB747B"/>
    <w:rsid w:val="00C04C61"/>
    <w:rsid w:val="00C160E4"/>
    <w:rsid w:val="00C831A1"/>
    <w:rsid w:val="00CC2042"/>
    <w:rsid w:val="00CC6CB7"/>
    <w:rsid w:val="00CF2311"/>
    <w:rsid w:val="00D814F9"/>
    <w:rsid w:val="00E041C2"/>
    <w:rsid w:val="00E37C48"/>
    <w:rsid w:val="00EF259A"/>
    <w:rsid w:val="00F40C51"/>
    <w:rsid w:val="00F61A57"/>
    <w:rsid w:val="00FB7B80"/>
    <w:rsid w:val="00FD683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D49B0"/>
    <w:pPr>
      <w:suppressAutoHyphens/>
    </w:pPr>
    <w:rPr>
      <w:rFonts w:ascii="Arial" w:hAnsi="Arial"/>
      <w:lang w:eastAsia="ar-SA"/>
    </w:rPr>
  </w:style>
  <w:style w:type="paragraph" w:styleId="Heading1">
    <w:name w:val="heading 1"/>
    <w:basedOn w:val="Normal"/>
    <w:next w:val="BodyText"/>
    <w:qFormat/>
    <w:rsid w:val="004D49B0"/>
    <w:pPr>
      <w:keepNext/>
      <w:pageBreakBefore/>
      <w:tabs>
        <w:tab w:val="num" w:pos="0"/>
      </w:tabs>
      <w:spacing w:after="240"/>
      <w:outlineLvl w:val="0"/>
    </w:pPr>
    <w:rPr>
      <w:rFonts w:ascii="Nokia Sans SemiBold" w:hAnsi="Nokia Sans SemiBold"/>
      <w:color w:val="0055B7"/>
      <w:sz w:val="36"/>
    </w:rPr>
  </w:style>
  <w:style w:type="paragraph" w:styleId="Heading2">
    <w:name w:val="heading 2"/>
    <w:basedOn w:val="Normal"/>
    <w:next w:val="BodyText"/>
    <w:qFormat/>
    <w:rsid w:val="004D49B0"/>
    <w:pPr>
      <w:keepNext/>
      <w:tabs>
        <w:tab w:val="num" w:pos="0"/>
      </w:tabs>
      <w:spacing w:before="240" w:after="60"/>
      <w:ind w:left="1134"/>
      <w:outlineLvl w:val="1"/>
    </w:pPr>
    <w:rPr>
      <w:rFonts w:ascii="Nokia Sans SemiBold" w:hAnsi="Nokia Sans SemiBold"/>
      <w:color w:val="0055B7"/>
      <w:sz w:val="28"/>
    </w:rPr>
  </w:style>
  <w:style w:type="paragraph" w:styleId="Heading3">
    <w:name w:val="heading 3"/>
    <w:basedOn w:val="Normal"/>
    <w:next w:val="BodyText"/>
    <w:qFormat/>
    <w:rsid w:val="004D49B0"/>
    <w:pPr>
      <w:keepNext/>
      <w:tabs>
        <w:tab w:val="num" w:pos="0"/>
      </w:tabs>
      <w:spacing w:before="120" w:after="60"/>
      <w:ind w:left="1134"/>
      <w:outlineLvl w:val="2"/>
    </w:pPr>
    <w:rPr>
      <w:rFonts w:ascii="Nokia Sans SemiBold" w:hAnsi="Nokia Sans SemiBold"/>
      <w:color w:val="0055B7"/>
      <w:sz w:val="24"/>
    </w:rPr>
  </w:style>
  <w:style w:type="paragraph" w:styleId="Heading4">
    <w:name w:val="heading 4"/>
    <w:basedOn w:val="Heading3"/>
    <w:next w:val="BodyText"/>
    <w:qFormat/>
    <w:rsid w:val="004D49B0"/>
    <w:pPr>
      <w:numPr>
        <w:ilvl w:val="3"/>
      </w:numPr>
      <w:tabs>
        <w:tab w:val="num" w:pos="0"/>
      </w:tabs>
      <w:ind w:left="1418"/>
      <w:outlineLvl w:val="3"/>
    </w:pPr>
    <w:rPr>
      <w:rFonts w:ascii="Nokia Sans" w:hAnsi="Nokia Sans"/>
    </w:rPr>
  </w:style>
  <w:style w:type="paragraph" w:styleId="Heading5">
    <w:name w:val="heading 5"/>
    <w:basedOn w:val="Heading4"/>
    <w:next w:val="Normal"/>
    <w:qFormat/>
    <w:rsid w:val="004D49B0"/>
    <w:pPr>
      <w:numPr>
        <w:ilvl w:val="4"/>
      </w:numPr>
      <w:tabs>
        <w:tab w:val="num" w:pos="0"/>
      </w:tabs>
      <w:ind w:left="1418"/>
      <w:outlineLvl w:val="4"/>
    </w:pPr>
  </w:style>
  <w:style w:type="paragraph" w:styleId="Heading6">
    <w:name w:val="heading 6"/>
    <w:basedOn w:val="Heading3"/>
    <w:next w:val="Normal"/>
    <w:qFormat/>
    <w:rsid w:val="004D49B0"/>
    <w:pPr>
      <w:numPr>
        <w:ilvl w:val="5"/>
      </w:numPr>
      <w:tabs>
        <w:tab w:val="num" w:pos="0"/>
      </w:tabs>
      <w:ind w:left="1134"/>
      <w:outlineLvl w:val="5"/>
    </w:pPr>
  </w:style>
  <w:style w:type="paragraph" w:styleId="Heading7">
    <w:name w:val="heading 7"/>
    <w:basedOn w:val="Heading3"/>
    <w:next w:val="Normal"/>
    <w:qFormat/>
    <w:rsid w:val="004D49B0"/>
    <w:pPr>
      <w:numPr>
        <w:ilvl w:val="6"/>
      </w:numPr>
      <w:tabs>
        <w:tab w:val="num" w:pos="0"/>
      </w:tabs>
      <w:ind w:left="1134"/>
      <w:outlineLvl w:val="6"/>
    </w:pPr>
  </w:style>
  <w:style w:type="paragraph" w:styleId="Heading8">
    <w:name w:val="heading 8"/>
    <w:basedOn w:val="Heading3"/>
    <w:next w:val="Normal"/>
    <w:qFormat/>
    <w:rsid w:val="004D49B0"/>
    <w:pPr>
      <w:numPr>
        <w:ilvl w:val="7"/>
      </w:numPr>
      <w:tabs>
        <w:tab w:val="num" w:pos="0"/>
      </w:tabs>
      <w:ind w:left="1134"/>
      <w:outlineLvl w:val="7"/>
    </w:pPr>
  </w:style>
  <w:style w:type="paragraph" w:styleId="Heading9">
    <w:name w:val="heading 9"/>
    <w:basedOn w:val="Heading3"/>
    <w:next w:val="Normal"/>
    <w:qFormat/>
    <w:rsid w:val="004D49B0"/>
    <w:pPr>
      <w:numPr>
        <w:ilvl w:val="8"/>
      </w:numPr>
      <w:tabs>
        <w:tab w:val="num" w:pos="0"/>
        <w:tab w:val="left" w:pos="360"/>
      </w:tabs>
      <w:ind w:left="113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D49B0"/>
    <w:rPr>
      <w:rFonts w:ascii="Symbol" w:hAnsi="Symbol"/>
    </w:rPr>
  </w:style>
  <w:style w:type="character" w:customStyle="1" w:styleId="WW8Num3z0">
    <w:name w:val="WW8Num3z0"/>
    <w:rsid w:val="004D49B0"/>
    <w:rPr>
      <w:rFonts w:ascii="Symbol" w:hAnsi="Symbol"/>
    </w:rPr>
  </w:style>
  <w:style w:type="character" w:customStyle="1" w:styleId="WW8Num4z0">
    <w:name w:val="WW8Num4z0"/>
    <w:rsid w:val="004D49B0"/>
    <w:rPr>
      <w:rFonts w:ascii="Wingdings" w:hAnsi="Wingdings" w:cs="StarSymbol"/>
      <w:sz w:val="18"/>
      <w:szCs w:val="18"/>
    </w:rPr>
  </w:style>
  <w:style w:type="character" w:customStyle="1" w:styleId="WW8Num4z1">
    <w:name w:val="WW8Num4z1"/>
    <w:rsid w:val="004D49B0"/>
    <w:rPr>
      <w:rFonts w:ascii="Wingdings 2" w:hAnsi="Wingdings 2" w:cs="StarSymbol"/>
      <w:sz w:val="18"/>
      <w:szCs w:val="18"/>
    </w:rPr>
  </w:style>
  <w:style w:type="character" w:customStyle="1" w:styleId="WW8Num4z2">
    <w:name w:val="WW8Num4z2"/>
    <w:rsid w:val="004D49B0"/>
    <w:rPr>
      <w:rFonts w:ascii="StarSymbol" w:hAnsi="StarSymbol" w:cs="StarSymbol"/>
      <w:sz w:val="18"/>
      <w:szCs w:val="18"/>
    </w:rPr>
  </w:style>
  <w:style w:type="character" w:customStyle="1" w:styleId="WW8Num5z0">
    <w:name w:val="WW8Num5z0"/>
    <w:rsid w:val="004D49B0"/>
    <w:rPr>
      <w:rFonts w:ascii="Symbol" w:hAnsi="Symbol"/>
    </w:rPr>
  </w:style>
  <w:style w:type="character" w:customStyle="1" w:styleId="WW8Num6z0">
    <w:name w:val="WW8Num6z0"/>
    <w:rsid w:val="004D49B0"/>
    <w:rPr>
      <w:rFonts w:ascii="Symbol" w:hAnsi="Symbol"/>
    </w:rPr>
  </w:style>
  <w:style w:type="character" w:customStyle="1" w:styleId="WW8Num6z1">
    <w:name w:val="WW8Num6z1"/>
    <w:rsid w:val="004D49B0"/>
    <w:rPr>
      <w:rFonts w:ascii="Wingdings 2" w:hAnsi="Wingdings 2" w:cs="StarSymbol"/>
      <w:sz w:val="18"/>
      <w:szCs w:val="18"/>
    </w:rPr>
  </w:style>
  <w:style w:type="character" w:customStyle="1" w:styleId="WW8Num6z2">
    <w:name w:val="WW8Num6z2"/>
    <w:rsid w:val="004D49B0"/>
    <w:rPr>
      <w:rFonts w:ascii="StarSymbol" w:hAnsi="StarSymbol" w:cs="StarSymbol"/>
      <w:sz w:val="18"/>
      <w:szCs w:val="18"/>
    </w:rPr>
  </w:style>
  <w:style w:type="character" w:customStyle="1" w:styleId="WW8Num7z0">
    <w:name w:val="WW8Num7z0"/>
    <w:rsid w:val="004D49B0"/>
    <w:rPr>
      <w:rFonts w:ascii="Wingdings" w:hAnsi="Wingdings" w:cs="StarSymbol"/>
      <w:sz w:val="18"/>
      <w:szCs w:val="18"/>
    </w:rPr>
  </w:style>
  <w:style w:type="character" w:customStyle="1" w:styleId="WW8Num7z1">
    <w:name w:val="WW8Num7z1"/>
    <w:rsid w:val="004D49B0"/>
    <w:rPr>
      <w:rFonts w:ascii="Wingdings 2" w:hAnsi="Wingdings 2" w:cs="StarSymbol"/>
      <w:sz w:val="18"/>
      <w:szCs w:val="18"/>
    </w:rPr>
  </w:style>
  <w:style w:type="character" w:customStyle="1" w:styleId="WW8Num7z2">
    <w:name w:val="WW8Num7z2"/>
    <w:rsid w:val="004D49B0"/>
    <w:rPr>
      <w:rFonts w:ascii="StarSymbol" w:hAnsi="StarSymbol" w:cs="StarSymbol"/>
      <w:sz w:val="18"/>
      <w:szCs w:val="18"/>
    </w:rPr>
  </w:style>
  <w:style w:type="character" w:customStyle="1" w:styleId="WW8Num8z0">
    <w:name w:val="WW8Num8z0"/>
    <w:rsid w:val="004D49B0"/>
    <w:rPr>
      <w:rFonts w:ascii="Symbol" w:hAnsi="Symbol"/>
    </w:rPr>
  </w:style>
  <w:style w:type="character" w:customStyle="1" w:styleId="WW8Num8z1">
    <w:name w:val="WW8Num8z1"/>
    <w:rsid w:val="004D49B0"/>
    <w:rPr>
      <w:rFonts w:ascii="Wingdings 2" w:hAnsi="Wingdings 2" w:cs="StarSymbol"/>
      <w:sz w:val="18"/>
      <w:szCs w:val="18"/>
    </w:rPr>
  </w:style>
  <w:style w:type="character" w:customStyle="1" w:styleId="WW8Num8z2">
    <w:name w:val="WW8Num8z2"/>
    <w:rsid w:val="004D49B0"/>
    <w:rPr>
      <w:rFonts w:ascii="StarSymbol" w:hAnsi="StarSymbol" w:cs="StarSymbol"/>
      <w:sz w:val="18"/>
      <w:szCs w:val="18"/>
    </w:rPr>
  </w:style>
  <w:style w:type="character" w:customStyle="1" w:styleId="Absatz-Standardschriftart">
    <w:name w:val="Absatz-Standardschriftart"/>
    <w:rsid w:val="004D49B0"/>
  </w:style>
  <w:style w:type="character" w:customStyle="1" w:styleId="WW-DefaultParagraphFont">
    <w:name w:val="WW-Default Paragraph Font"/>
    <w:rsid w:val="004D49B0"/>
  </w:style>
  <w:style w:type="character" w:customStyle="1" w:styleId="WW-Absatz-Standardschriftart">
    <w:name w:val="WW-Absatz-Standardschriftart"/>
    <w:rsid w:val="004D49B0"/>
  </w:style>
  <w:style w:type="character" w:customStyle="1" w:styleId="WW-Absatz-Standardschriftart1">
    <w:name w:val="WW-Absatz-Standardschriftart1"/>
    <w:rsid w:val="004D49B0"/>
  </w:style>
  <w:style w:type="character" w:customStyle="1" w:styleId="WW-Absatz-Standardschriftart11">
    <w:name w:val="WW-Absatz-Standardschriftart11"/>
    <w:rsid w:val="004D49B0"/>
  </w:style>
  <w:style w:type="character" w:customStyle="1" w:styleId="WW-Absatz-Standardschriftart111">
    <w:name w:val="WW-Absatz-Standardschriftart111"/>
    <w:rsid w:val="004D49B0"/>
  </w:style>
  <w:style w:type="character" w:customStyle="1" w:styleId="WW8Num5z1">
    <w:name w:val="WW8Num5z1"/>
    <w:rsid w:val="004D49B0"/>
    <w:rPr>
      <w:rFonts w:ascii="Wingdings 2" w:hAnsi="Wingdings 2" w:cs="StarSymbol"/>
      <w:sz w:val="18"/>
      <w:szCs w:val="18"/>
    </w:rPr>
  </w:style>
  <w:style w:type="character" w:customStyle="1" w:styleId="WW8Num5z2">
    <w:name w:val="WW8Num5z2"/>
    <w:rsid w:val="004D49B0"/>
    <w:rPr>
      <w:rFonts w:ascii="StarSymbol" w:hAnsi="StarSymbol" w:cs="StarSymbol"/>
      <w:sz w:val="18"/>
      <w:szCs w:val="18"/>
    </w:rPr>
  </w:style>
  <w:style w:type="character" w:customStyle="1" w:styleId="WW-Absatz-Standardschriftart1111">
    <w:name w:val="WW-Absatz-Standardschriftart1111"/>
    <w:rsid w:val="004D49B0"/>
  </w:style>
  <w:style w:type="character" w:customStyle="1" w:styleId="WW-Absatz-Standardschriftart11111">
    <w:name w:val="WW-Absatz-Standardschriftart11111"/>
    <w:rsid w:val="004D49B0"/>
  </w:style>
  <w:style w:type="character" w:customStyle="1" w:styleId="WW-Absatz-Standardschriftart111111">
    <w:name w:val="WW-Absatz-Standardschriftart111111"/>
    <w:rsid w:val="004D49B0"/>
  </w:style>
  <w:style w:type="character" w:customStyle="1" w:styleId="WW-Absatz-Standardschriftart1111111">
    <w:name w:val="WW-Absatz-Standardschriftart1111111"/>
    <w:rsid w:val="004D49B0"/>
  </w:style>
  <w:style w:type="character" w:customStyle="1" w:styleId="WW-Absatz-Standardschriftart11111111">
    <w:name w:val="WW-Absatz-Standardschriftart11111111"/>
    <w:rsid w:val="004D49B0"/>
  </w:style>
  <w:style w:type="character" w:customStyle="1" w:styleId="WW-Absatz-Standardschriftart111111111">
    <w:name w:val="WW-Absatz-Standardschriftart111111111"/>
    <w:rsid w:val="004D49B0"/>
  </w:style>
  <w:style w:type="character" w:customStyle="1" w:styleId="WW8Num12z0">
    <w:name w:val="WW8Num12z0"/>
    <w:rsid w:val="004D49B0"/>
    <w:rPr>
      <w:rFonts w:ascii="Symbol" w:hAnsi="Symbol"/>
    </w:rPr>
  </w:style>
  <w:style w:type="character" w:customStyle="1" w:styleId="WW8Num12z1">
    <w:name w:val="WW8Num12z1"/>
    <w:rsid w:val="004D49B0"/>
    <w:rPr>
      <w:rFonts w:ascii="Courier New" w:hAnsi="Courier New" w:cs="Wingdings"/>
    </w:rPr>
  </w:style>
  <w:style w:type="character" w:customStyle="1" w:styleId="WW8Num12z2">
    <w:name w:val="WW8Num12z2"/>
    <w:rsid w:val="004D49B0"/>
    <w:rPr>
      <w:rFonts w:ascii="Wingdings" w:hAnsi="Wingdings"/>
    </w:rPr>
  </w:style>
  <w:style w:type="character" w:customStyle="1" w:styleId="WW8Num13z0">
    <w:name w:val="WW8Num13z0"/>
    <w:rsid w:val="004D49B0"/>
    <w:rPr>
      <w:rFonts w:ascii="Symbol" w:hAnsi="Symbol"/>
    </w:rPr>
  </w:style>
  <w:style w:type="character" w:customStyle="1" w:styleId="WW8Num13z1">
    <w:name w:val="WW8Num13z1"/>
    <w:rsid w:val="004D49B0"/>
    <w:rPr>
      <w:rFonts w:ascii="Courier New" w:hAnsi="Courier New"/>
    </w:rPr>
  </w:style>
  <w:style w:type="character" w:customStyle="1" w:styleId="WW8Num13z2">
    <w:name w:val="WW8Num13z2"/>
    <w:rsid w:val="004D49B0"/>
    <w:rPr>
      <w:rFonts w:ascii="Wingdings" w:hAnsi="Wingdings"/>
    </w:rPr>
  </w:style>
  <w:style w:type="character" w:customStyle="1" w:styleId="WW8Num14z0">
    <w:name w:val="WW8Num14z0"/>
    <w:rsid w:val="004D49B0"/>
    <w:rPr>
      <w:rFonts w:ascii="Symbol" w:hAnsi="Symbol"/>
    </w:rPr>
  </w:style>
  <w:style w:type="character" w:customStyle="1" w:styleId="WW8Num14z1">
    <w:name w:val="WW8Num14z1"/>
    <w:rsid w:val="004D49B0"/>
    <w:rPr>
      <w:rFonts w:ascii="Courier New" w:hAnsi="Courier New" w:cs="Courier New"/>
    </w:rPr>
  </w:style>
  <w:style w:type="character" w:customStyle="1" w:styleId="WW8Num14z2">
    <w:name w:val="WW8Num14z2"/>
    <w:rsid w:val="004D49B0"/>
    <w:rPr>
      <w:rFonts w:ascii="Wingdings" w:hAnsi="Wingdings"/>
    </w:rPr>
  </w:style>
  <w:style w:type="character" w:customStyle="1" w:styleId="WW8Num15z0">
    <w:name w:val="WW8Num15z0"/>
    <w:rsid w:val="004D49B0"/>
    <w:rPr>
      <w:rFonts w:ascii="Symbol" w:hAnsi="Symbol"/>
    </w:rPr>
  </w:style>
  <w:style w:type="character" w:customStyle="1" w:styleId="WW8Num15z1">
    <w:name w:val="WW8Num15z1"/>
    <w:rsid w:val="004D49B0"/>
    <w:rPr>
      <w:rFonts w:ascii="Courier New" w:hAnsi="Courier New"/>
    </w:rPr>
  </w:style>
  <w:style w:type="character" w:customStyle="1" w:styleId="WW8Num15z2">
    <w:name w:val="WW8Num15z2"/>
    <w:rsid w:val="004D49B0"/>
    <w:rPr>
      <w:rFonts w:ascii="Wingdings" w:hAnsi="Wingdings"/>
    </w:rPr>
  </w:style>
  <w:style w:type="character" w:customStyle="1" w:styleId="WW8Num17z0">
    <w:name w:val="WW8Num17z0"/>
    <w:rsid w:val="004D49B0"/>
    <w:rPr>
      <w:rFonts w:ascii="Nokia Sans Wide" w:hAnsi="Nokia Sans Wide"/>
    </w:rPr>
  </w:style>
  <w:style w:type="character" w:customStyle="1" w:styleId="WW8Num18z0">
    <w:name w:val="WW8Num18z0"/>
    <w:rsid w:val="004D49B0"/>
    <w:rPr>
      <w:rFonts w:ascii="Symbol" w:hAnsi="Symbol"/>
    </w:rPr>
  </w:style>
  <w:style w:type="character" w:customStyle="1" w:styleId="WW8Num18z1">
    <w:name w:val="WW8Num18z1"/>
    <w:rsid w:val="004D49B0"/>
    <w:rPr>
      <w:rFonts w:ascii="Courier New" w:hAnsi="Courier New"/>
    </w:rPr>
  </w:style>
  <w:style w:type="character" w:customStyle="1" w:styleId="WW8Num18z2">
    <w:name w:val="WW8Num18z2"/>
    <w:rsid w:val="004D49B0"/>
    <w:rPr>
      <w:rFonts w:ascii="Wingdings" w:hAnsi="Wingdings"/>
    </w:rPr>
  </w:style>
  <w:style w:type="character" w:customStyle="1" w:styleId="WW8Num22z0">
    <w:name w:val="WW8Num22z0"/>
    <w:rsid w:val="004D49B0"/>
    <w:rPr>
      <w:rFonts w:ascii="Symbol" w:hAnsi="Symbol"/>
    </w:rPr>
  </w:style>
  <w:style w:type="character" w:customStyle="1" w:styleId="WW8Num22z1">
    <w:name w:val="WW8Num22z1"/>
    <w:rsid w:val="004D49B0"/>
    <w:rPr>
      <w:rFonts w:ascii="Courier New" w:hAnsi="Courier New" w:cs="Courier New"/>
    </w:rPr>
  </w:style>
  <w:style w:type="character" w:customStyle="1" w:styleId="WW8Num22z2">
    <w:name w:val="WW8Num22z2"/>
    <w:rsid w:val="004D49B0"/>
    <w:rPr>
      <w:rFonts w:ascii="Wingdings" w:hAnsi="Wingdings"/>
    </w:rPr>
  </w:style>
  <w:style w:type="character" w:customStyle="1" w:styleId="WW8Num23z0">
    <w:name w:val="WW8Num23z0"/>
    <w:rsid w:val="004D49B0"/>
    <w:rPr>
      <w:rFonts w:ascii="Symbol" w:hAnsi="Symbol"/>
    </w:rPr>
  </w:style>
  <w:style w:type="character" w:customStyle="1" w:styleId="WW8Num23z1">
    <w:name w:val="WW8Num23z1"/>
    <w:rsid w:val="004D49B0"/>
    <w:rPr>
      <w:rFonts w:ascii="Courier New" w:hAnsi="Courier New" w:cs="Wingdings"/>
    </w:rPr>
  </w:style>
  <w:style w:type="character" w:customStyle="1" w:styleId="WW8Num23z2">
    <w:name w:val="WW8Num23z2"/>
    <w:rsid w:val="004D49B0"/>
    <w:rPr>
      <w:rFonts w:ascii="Wingdings" w:hAnsi="Wingdings"/>
    </w:rPr>
  </w:style>
  <w:style w:type="character" w:customStyle="1" w:styleId="WW8Num24z0">
    <w:name w:val="WW8Num24z0"/>
    <w:rsid w:val="004D49B0"/>
    <w:rPr>
      <w:rFonts w:ascii="Symbol" w:hAnsi="Symbol"/>
    </w:rPr>
  </w:style>
  <w:style w:type="character" w:customStyle="1" w:styleId="WW8Num24z1">
    <w:name w:val="WW8Num24z1"/>
    <w:rsid w:val="004D49B0"/>
    <w:rPr>
      <w:rFonts w:ascii="Courier New" w:hAnsi="Courier New"/>
    </w:rPr>
  </w:style>
  <w:style w:type="character" w:customStyle="1" w:styleId="WW8Num24z2">
    <w:name w:val="WW8Num24z2"/>
    <w:rsid w:val="004D49B0"/>
    <w:rPr>
      <w:rFonts w:ascii="Wingdings" w:hAnsi="Wingdings"/>
    </w:rPr>
  </w:style>
  <w:style w:type="character" w:customStyle="1" w:styleId="WW8Num25z0">
    <w:name w:val="WW8Num25z0"/>
    <w:rsid w:val="004D49B0"/>
    <w:rPr>
      <w:rFonts w:ascii="Symbol" w:hAnsi="Symbol"/>
    </w:rPr>
  </w:style>
  <w:style w:type="character" w:customStyle="1" w:styleId="WW8Num25z1">
    <w:name w:val="WW8Num25z1"/>
    <w:rsid w:val="004D49B0"/>
    <w:rPr>
      <w:rFonts w:ascii="Courier New" w:hAnsi="Courier New" w:cs="Wingdings"/>
    </w:rPr>
  </w:style>
  <w:style w:type="character" w:customStyle="1" w:styleId="WW8Num25z2">
    <w:name w:val="WW8Num25z2"/>
    <w:rsid w:val="004D49B0"/>
    <w:rPr>
      <w:rFonts w:ascii="Wingdings" w:hAnsi="Wingdings"/>
    </w:rPr>
  </w:style>
  <w:style w:type="character" w:customStyle="1" w:styleId="WW8Num26z1">
    <w:name w:val="WW8Num26z1"/>
    <w:rsid w:val="004D49B0"/>
    <w:rPr>
      <w:rFonts w:ascii="Courier New" w:hAnsi="Courier New"/>
    </w:rPr>
  </w:style>
  <w:style w:type="character" w:customStyle="1" w:styleId="WW8Num26z2">
    <w:name w:val="WW8Num26z2"/>
    <w:rsid w:val="004D49B0"/>
    <w:rPr>
      <w:rFonts w:ascii="Wingdings" w:hAnsi="Wingdings"/>
    </w:rPr>
  </w:style>
  <w:style w:type="character" w:customStyle="1" w:styleId="WW8Num26z3">
    <w:name w:val="WW8Num26z3"/>
    <w:rsid w:val="004D49B0"/>
    <w:rPr>
      <w:rFonts w:ascii="Symbol" w:hAnsi="Symbol"/>
    </w:rPr>
  </w:style>
  <w:style w:type="character" w:customStyle="1" w:styleId="WW8NumSt25z0">
    <w:name w:val="WW8NumSt25z0"/>
    <w:rsid w:val="004D49B0"/>
    <w:rPr>
      <w:rFonts w:ascii="Nokia Sans Wide" w:hAnsi="Nokia Sans Wide"/>
      <w:sz w:val="32"/>
    </w:rPr>
  </w:style>
  <w:style w:type="character" w:customStyle="1" w:styleId="WW8NumSt26z0">
    <w:name w:val="WW8NumSt26z0"/>
    <w:rsid w:val="004D49B0"/>
    <w:rPr>
      <w:rFonts w:ascii="Nokia Sans Wide" w:hAnsi="Nokia Sans Wide"/>
      <w:sz w:val="36"/>
    </w:rPr>
  </w:style>
  <w:style w:type="character" w:customStyle="1" w:styleId="WW-DefaultParagraphFont1">
    <w:name w:val="WW-Default Paragraph Font1"/>
    <w:rsid w:val="004D49B0"/>
  </w:style>
  <w:style w:type="character" w:styleId="CommentReference">
    <w:name w:val="annotation reference"/>
    <w:basedOn w:val="WW-DefaultParagraphFont1"/>
    <w:rsid w:val="004D49B0"/>
    <w:rPr>
      <w:sz w:val="16"/>
      <w:szCs w:val="16"/>
    </w:rPr>
  </w:style>
  <w:style w:type="character" w:customStyle="1" w:styleId="FootnoteCharacters">
    <w:name w:val="Footnote Characters"/>
    <w:basedOn w:val="WW-DefaultParagraphFont1"/>
    <w:rsid w:val="004D49B0"/>
    <w:rPr>
      <w:vertAlign w:val="superscript"/>
    </w:rPr>
  </w:style>
  <w:style w:type="character" w:styleId="Hyperlink">
    <w:name w:val="Hyperlink"/>
    <w:basedOn w:val="WW-DefaultParagraphFont1"/>
    <w:rsid w:val="004D49B0"/>
    <w:rPr>
      <w:color w:val="0000FF"/>
      <w:u w:val="single"/>
    </w:rPr>
  </w:style>
  <w:style w:type="character" w:styleId="FollowedHyperlink">
    <w:name w:val="FollowedHyperlink"/>
    <w:basedOn w:val="WW-DefaultParagraphFont1"/>
    <w:rsid w:val="004D49B0"/>
    <w:rPr>
      <w:color w:val="800080"/>
      <w:u w:val="single"/>
    </w:rPr>
  </w:style>
  <w:style w:type="character" w:customStyle="1" w:styleId="TabletextChar">
    <w:name w:val="Table text Char"/>
    <w:basedOn w:val="WW-DefaultParagraphFont1"/>
    <w:rsid w:val="004D49B0"/>
    <w:rPr>
      <w:rFonts w:ascii="Arial Narrow" w:hAnsi="Arial Narrow" w:cs="Arial"/>
      <w:bCs/>
      <w:lang w:val="en-US" w:eastAsia="ar-SA" w:bidi="ar-SA"/>
    </w:rPr>
  </w:style>
  <w:style w:type="character" w:customStyle="1" w:styleId="TabletextBulletChar">
    <w:name w:val="Table text Bullet Char"/>
    <w:basedOn w:val="TabletextChar"/>
    <w:rsid w:val="004D49B0"/>
  </w:style>
  <w:style w:type="character" w:customStyle="1" w:styleId="TabletextNumberChar">
    <w:name w:val="Table text Number Char"/>
    <w:basedOn w:val="TabletextBulletChar"/>
    <w:rsid w:val="004D49B0"/>
  </w:style>
  <w:style w:type="character" w:customStyle="1" w:styleId="TabletextCcodeChar">
    <w:name w:val="Table text C code Char"/>
    <w:basedOn w:val="TabletextChar"/>
    <w:rsid w:val="004D49B0"/>
    <w:rPr>
      <w:rFonts w:ascii="Courier New" w:hAnsi="Courier New" w:cs="Courier New"/>
    </w:rPr>
  </w:style>
  <w:style w:type="character" w:customStyle="1" w:styleId="CharChar">
    <w:name w:val="Char Char"/>
    <w:basedOn w:val="WW-DefaultParagraphFont1"/>
    <w:rsid w:val="004D49B0"/>
    <w:rPr>
      <w:rFonts w:ascii="Nokia Sans" w:hAnsi="Nokia Sans"/>
      <w:lang w:val="en-US" w:eastAsia="ar-SA" w:bidi="ar-SA"/>
    </w:rPr>
  </w:style>
  <w:style w:type="character" w:customStyle="1" w:styleId="BodyTextboldChar">
    <w:name w:val="Body Text bold Char"/>
    <w:basedOn w:val="CharChar"/>
    <w:rsid w:val="004D49B0"/>
    <w:rPr>
      <w:b/>
    </w:rPr>
  </w:style>
  <w:style w:type="character" w:customStyle="1" w:styleId="02BodyTextChar">
    <w:name w:val="02 BodyText Char"/>
    <w:basedOn w:val="WW-DefaultParagraphFont1"/>
    <w:rsid w:val="004D49B0"/>
    <w:rPr>
      <w:rFonts w:ascii="Arial" w:hAnsi="Arial"/>
      <w:lang w:val="en-US" w:eastAsia="ar-SA" w:bidi="ar-SA"/>
    </w:rPr>
  </w:style>
  <w:style w:type="character" w:customStyle="1" w:styleId="TabletextboldChar">
    <w:name w:val="Table text bold Char"/>
    <w:basedOn w:val="TabletextChar"/>
    <w:rsid w:val="004D49B0"/>
    <w:rPr>
      <w:b/>
    </w:rPr>
  </w:style>
  <w:style w:type="character" w:customStyle="1" w:styleId="00BodyTextChar">
    <w:name w:val="00 BodyText Char"/>
    <w:basedOn w:val="WW-DefaultParagraphFont1"/>
    <w:rsid w:val="004D49B0"/>
    <w:rPr>
      <w:rFonts w:ascii="Arial" w:hAnsi="Arial"/>
      <w:lang w:val="en-US" w:eastAsia="ar-SA" w:bidi="ar-SA"/>
    </w:rPr>
  </w:style>
  <w:style w:type="character" w:customStyle="1" w:styleId="TitleTextChar">
    <w:name w:val="Title Text Char"/>
    <w:basedOn w:val="00BodyTextChar"/>
    <w:rsid w:val="004D49B0"/>
    <w:rPr>
      <w:b/>
    </w:rPr>
  </w:style>
  <w:style w:type="character" w:styleId="Strong">
    <w:name w:val="Strong"/>
    <w:basedOn w:val="WW-DefaultParagraphFont1"/>
    <w:qFormat/>
    <w:rsid w:val="004D49B0"/>
    <w:rPr>
      <w:b/>
      <w:bCs/>
    </w:rPr>
  </w:style>
  <w:style w:type="character" w:customStyle="1" w:styleId="NumberingSymbols">
    <w:name w:val="Numbering Symbols"/>
    <w:rsid w:val="004D49B0"/>
  </w:style>
  <w:style w:type="character" w:customStyle="1" w:styleId="Bullets">
    <w:name w:val="Bullets"/>
    <w:rsid w:val="004D49B0"/>
    <w:rPr>
      <w:rFonts w:ascii="StarSymbol" w:eastAsia="StarSymbol" w:hAnsi="StarSymbol" w:cs="StarSymbol"/>
      <w:sz w:val="18"/>
      <w:szCs w:val="18"/>
    </w:rPr>
  </w:style>
  <w:style w:type="paragraph" w:customStyle="1" w:styleId="Heading">
    <w:name w:val="Heading"/>
    <w:basedOn w:val="Normal"/>
    <w:next w:val="BodyText"/>
    <w:rsid w:val="004D49B0"/>
    <w:pPr>
      <w:keepNext/>
      <w:spacing w:before="240" w:after="120"/>
    </w:pPr>
    <w:rPr>
      <w:rFonts w:eastAsia="DejaVu Sans" w:cs="DejaVu Sans"/>
      <w:sz w:val="28"/>
      <w:szCs w:val="28"/>
    </w:rPr>
  </w:style>
  <w:style w:type="paragraph" w:styleId="BodyText">
    <w:name w:val="Body Text"/>
    <w:basedOn w:val="Normal"/>
    <w:rsid w:val="004D49B0"/>
    <w:pPr>
      <w:keepNext/>
      <w:spacing w:after="120"/>
      <w:ind w:left="1134"/>
    </w:pPr>
    <w:rPr>
      <w:rFonts w:ascii="Nokia Sans" w:hAnsi="Nokia Sans"/>
    </w:rPr>
  </w:style>
  <w:style w:type="paragraph" w:styleId="List">
    <w:name w:val="List"/>
    <w:basedOn w:val="BodyText"/>
    <w:rsid w:val="004D49B0"/>
  </w:style>
  <w:style w:type="paragraph" w:styleId="Caption">
    <w:name w:val="caption"/>
    <w:basedOn w:val="Normal"/>
    <w:next w:val="BodyText"/>
    <w:qFormat/>
    <w:rsid w:val="004D49B0"/>
    <w:pPr>
      <w:tabs>
        <w:tab w:val="left" w:pos="-25126"/>
      </w:tabs>
      <w:spacing w:before="120" w:after="240"/>
      <w:ind w:left="2694" w:hanging="1276"/>
    </w:pPr>
    <w:rPr>
      <w:i/>
      <w:sz w:val="18"/>
    </w:rPr>
  </w:style>
  <w:style w:type="paragraph" w:customStyle="1" w:styleId="Index">
    <w:name w:val="Index"/>
    <w:basedOn w:val="Normal"/>
    <w:rsid w:val="004D49B0"/>
    <w:pPr>
      <w:suppressLineNumbers/>
    </w:pPr>
  </w:style>
  <w:style w:type="paragraph" w:customStyle="1" w:styleId="11BodyText">
    <w:name w:val="11 BodyText"/>
    <w:basedOn w:val="Normal"/>
    <w:rsid w:val="004D49B0"/>
    <w:pPr>
      <w:spacing w:after="220"/>
      <w:ind w:left="1298"/>
    </w:pPr>
  </w:style>
  <w:style w:type="paragraph" w:customStyle="1" w:styleId="00BodyText">
    <w:name w:val="00 BodyText"/>
    <w:basedOn w:val="Normal"/>
    <w:rsid w:val="004D49B0"/>
    <w:pPr>
      <w:spacing w:after="220"/>
    </w:pPr>
  </w:style>
  <w:style w:type="paragraph" w:styleId="Footer">
    <w:name w:val="footer"/>
    <w:basedOn w:val="Normal"/>
    <w:rsid w:val="004D49B0"/>
    <w:pPr>
      <w:spacing w:before="120"/>
    </w:pPr>
    <w:rPr>
      <w:sz w:val="16"/>
    </w:rPr>
  </w:style>
  <w:style w:type="paragraph" w:styleId="Header">
    <w:name w:val="header"/>
    <w:basedOn w:val="Normal"/>
    <w:rsid w:val="004D49B0"/>
    <w:pPr>
      <w:tabs>
        <w:tab w:val="center" w:pos="4153"/>
        <w:tab w:val="right" w:pos="8306"/>
      </w:tabs>
    </w:pPr>
    <w:rPr>
      <w:sz w:val="18"/>
    </w:rPr>
  </w:style>
  <w:style w:type="paragraph" w:customStyle="1" w:styleId="02BodyText">
    <w:name w:val="02 BodyText"/>
    <w:basedOn w:val="Normal"/>
    <w:rsid w:val="004D49B0"/>
    <w:pPr>
      <w:spacing w:after="220"/>
      <w:ind w:left="2597" w:hanging="2597"/>
    </w:pPr>
  </w:style>
  <w:style w:type="paragraph" w:customStyle="1" w:styleId="01BodyText">
    <w:name w:val="01 BodyText"/>
    <w:basedOn w:val="Normal"/>
    <w:rsid w:val="004D49B0"/>
    <w:pPr>
      <w:spacing w:after="220"/>
      <w:ind w:left="1298" w:hanging="1298"/>
    </w:pPr>
  </w:style>
  <w:style w:type="paragraph" w:customStyle="1" w:styleId="22BodyText">
    <w:name w:val="22 BodyText"/>
    <w:basedOn w:val="Normal"/>
    <w:rsid w:val="004D49B0"/>
    <w:pPr>
      <w:spacing w:after="220"/>
      <w:ind w:left="2597"/>
    </w:pPr>
  </w:style>
  <w:style w:type="paragraph" w:customStyle="1" w:styleId="Bulletedo2">
    <w:name w:val="Bulleted o 2"/>
    <w:basedOn w:val="22BodyText"/>
    <w:rsid w:val="004D49B0"/>
    <w:pPr>
      <w:ind w:left="2954" w:hanging="357"/>
    </w:pPr>
  </w:style>
  <w:style w:type="paragraph" w:customStyle="1" w:styleId="12BodyText">
    <w:name w:val="12 BodyText"/>
    <w:basedOn w:val="Normal"/>
    <w:rsid w:val="004D49B0"/>
    <w:pPr>
      <w:spacing w:after="220"/>
      <w:ind w:left="2596" w:hanging="1298"/>
    </w:pPr>
  </w:style>
  <w:style w:type="paragraph" w:customStyle="1" w:styleId="23BodyText">
    <w:name w:val="23 BodyText"/>
    <w:basedOn w:val="Normal"/>
    <w:rsid w:val="004D49B0"/>
    <w:pPr>
      <w:spacing w:after="220"/>
      <w:ind w:left="3895" w:hanging="1298"/>
    </w:pPr>
  </w:style>
  <w:style w:type="paragraph" w:customStyle="1" w:styleId="33BodyText">
    <w:name w:val="33 BodyText"/>
    <w:basedOn w:val="Normal"/>
    <w:rsid w:val="004D49B0"/>
    <w:pPr>
      <w:spacing w:after="220"/>
      <w:ind w:left="3895"/>
    </w:pPr>
  </w:style>
  <w:style w:type="paragraph" w:styleId="TOC1">
    <w:name w:val="toc 1"/>
    <w:basedOn w:val="Normal"/>
    <w:next w:val="Normal"/>
    <w:semiHidden/>
    <w:rsid w:val="004D49B0"/>
    <w:pPr>
      <w:spacing w:before="120" w:after="120"/>
    </w:pPr>
    <w:rPr>
      <w:rFonts w:ascii="Times New Roman" w:hAnsi="Times New Roman"/>
      <w:b/>
      <w:bCs/>
      <w:caps/>
      <w:szCs w:val="24"/>
    </w:rPr>
  </w:style>
  <w:style w:type="paragraph" w:customStyle="1" w:styleId="Bulletedo1">
    <w:name w:val="Bulleted o 1"/>
    <w:basedOn w:val="11BodyText"/>
    <w:rsid w:val="004D49B0"/>
    <w:pPr>
      <w:tabs>
        <w:tab w:val="left" w:pos="1143"/>
      </w:tabs>
      <w:spacing w:after="120"/>
      <w:ind w:left="-50"/>
    </w:pPr>
  </w:style>
  <w:style w:type="paragraph" w:customStyle="1" w:styleId="Bulleted-1">
    <w:name w:val="Bulleted - 1"/>
    <w:basedOn w:val="Bulletedo1"/>
    <w:rsid w:val="004D49B0"/>
    <w:pPr>
      <w:spacing w:after="60"/>
    </w:pPr>
    <w:rPr>
      <w:rFonts w:ascii="Nokia Sans" w:hAnsi="Nokia Sans"/>
    </w:rPr>
  </w:style>
  <w:style w:type="paragraph" w:customStyle="1" w:styleId="NumberedList0">
    <w:name w:val="Numbered List 0"/>
    <w:basedOn w:val="Normal"/>
    <w:rsid w:val="004D49B0"/>
    <w:pPr>
      <w:spacing w:after="220"/>
      <w:ind w:left="1298" w:hanging="1298"/>
    </w:pPr>
  </w:style>
  <w:style w:type="paragraph" w:customStyle="1" w:styleId="NumberedList1">
    <w:name w:val="Numbered List 1"/>
    <w:basedOn w:val="Normal"/>
    <w:rsid w:val="004D49B0"/>
    <w:pPr>
      <w:spacing w:after="220"/>
      <w:ind w:left="1655" w:hanging="357"/>
    </w:pPr>
  </w:style>
  <w:style w:type="paragraph" w:customStyle="1" w:styleId="NumberedList2">
    <w:name w:val="Numbered List 2"/>
    <w:basedOn w:val="NumberedList1"/>
    <w:rsid w:val="004D49B0"/>
    <w:pPr>
      <w:ind w:left="2954"/>
    </w:pPr>
  </w:style>
  <w:style w:type="paragraph" w:customStyle="1" w:styleId="Bulleted-2">
    <w:name w:val="Bulleted - 2"/>
    <w:basedOn w:val="Bulletedo2"/>
    <w:rsid w:val="004D49B0"/>
  </w:style>
  <w:style w:type="paragraph" w:styleId="CommentText">
    <w:name w:val="annotation text"/>
    <w:basedOn w:val="Normal"/>
    <w:rsid w:val="004D49B0"/>
  </w:style>
  <w:style w:type="paragraph" w:styleId="TOC2">
    <w:name w:val="toc 2"/>
    <w:basedOn w:val="Normal"/>
    <w:next w:val="Normal"/>
    <w:semiHidden/>
    <w:rsid w:val="004D49B0"/>
    <w:pPr>
      <w:ind w:left="200"/>
    </w:pPr>
    <w:rPr>
      <w:rFonts w:ascii="Times New Roman" w:hAnsi="Times New Roman"/>
      <w:smallCaps/>
      <w:szCs w:val="24"/>
    </w:rPr>
  </w:style>
  <w:style w:type="paragraph" w:styleId="TOC3">
    <w:name w:val="toc 3"/>
    <w:basedOn w:val="Normal"/>
    <w:next w:val="Normal"/>
    <w:semiHidden/>
    <w:rsid w:val="004D49B0"/>
    <w:pPr>
      <w:ind w:left="400"/>
    </w:pPr>
    <w:rPr>
      <w:rFonts w:ascii="Times New Roman" w:hAnsi="Times New Roman"/>
      <w:i/>
      <w:iCs/>
      <w:szCs w:val="24"/>
    </w:rPr>
  </w:style>
  <w:style w:type="paragraph" w:customStyle="1" w:styleId="TitleText">
    <w:name w:val="Title Text"/>
    <w:basedOn w:val="00BodyText"/>
    <w:next w:val="11BodyText"/>
    <w:rsid w:val="004D49B0"/>
    <w:rPr>
      <w:b/>
    </w:rPr>
  </w:style>
  <w:style w:type="paragraph" w:customStyle="1" w:styleId="DocumentTitle">
    <w:name w:val="Document Title"/>
    <w:basedOn w:val="Normal"/>
    <w:rsid w:val="004D49B0"/>
    <w:pPr>
      <w:spacing w:before="2800"/>
    </w:pPr>
    <w:rPr>
      <w:b/>
      <w:sz w:val="36"/>
    </w:rPr>
  </w:style>
  <w:style w:type="paragraph" w:styleId="TOC4">
    <w:name w:val="toc 4"/>
    <w:basedOn w:val="TOC3"/>
    <w:next w:val="Normal"/>
    <w:semiHidden/>
    <w:rsid w:val="004D49B0"/>
    <w:pPr>
      <w:ind w:left="600"/>
    </w:pPr>
    <w:rPr>
      <w:i w:val="0"/>
      <w:iCs w:val="0"/>
      <w:szCs w:val="21"/>
    </w:rPr>
  </w:style>
  <w:style w:type="paragraph" w:styleId="TOC5">
    <w:name w:val="toc 5"/>
    <w:basedOn w:val="Normal"/>
    <w:next w:val="Normal"/>
    <w:semiHidden/>
    <w:rsid w:val="004D49B0"/>
    <w:pPr>
      <w:ind w:left="800"/>
    </w:pPr>
    <w:rPr>
      <w:rFonts w:ascii="Times New Roman" w:hAnsi="Times New Roman"/>
      <w:szCs w:val="21"/>
    </w:rPr>
  </w:style>
  <w:style w:type="paragraph" w:styleId="TOC6">
    <w:name w:val="toc 6"/>
    <w:basedOn w:val="Normal"/>
    <w:next w:val="Normal"/>
    <w:semiHidden/>
    <w:rsid w:val="004D49B0"/>
    <w:pPr>
      <w:ind w:left="1000"/>
    </w:pPr>
    <w:rPr>
      <w:rFonts w:ascii="Times New Roman" w:hAnsi="Times New Roman"/>
      <w:szCs w:val="21"/>
    </w:rPr>
  </w:style>
  <w:style w:type="paragraph" w:styleId="TOC7">
    <w:name w:val="toc 7"/>
    <w:basedOn w:val="Normal"/>
    <w:next w:val="Normal"/>
    <w:semiHidden/>
    <w:rsid w:val="004D49B0"/>
    <w:pPr>
      <w:ind w:left="1200"/>
    </w:pPr>
    <w:rPr>
      <w:rFonts w:ascii="Times New Roman" w:hAnsi="Times New Roman"/>
      <w:szCs w:val="21"/>
    </w:rPr>
  </w:style>
  <w:style w:type="paragraph" w:styleId="TOC8">
    <w:name w:val="toc 8"/>
    <w:basedOn w:val="Normal"/>
    <w:next w:val="Normal"/>
    <w:semiHidden/>
    <w:rsid w:val="004D49B0"/>
    <w:pPr>
      <w:ind w:left="1400"/>
    </w:pPr>
    <w:rPr>
      <w:rFonts w:ascii="Times New Roman" w:hAnsi="Times New Roman"/>
      <w:szCs w:val="21"/>
    </w:rPr>
  </w:style>
  <w:style w:type="paragraph" w:styleId="TOC9">
    <w:name w:val="toc 9"/>
    <w:basedOn w:val="Normal"/>
    <w:next w:val="Normal"/>
    <w:semiHidden/>
    <w:rsid w:val="004D49B0"/>
    <w:pPr>
      <w:ind w:left="1600"/>
    </w:pPr>
    <w:rPr>
      <w:rFonts w:ascii="Times New Roman" w:hAnsi="Times New Roman"/>
      <w:szCs w:val="21"/>
    </w:rPr>
  </w:style>
  <w:style w:type="paragraph" w:styleId="FootnoteText">
    <w:name w:val="footnote text"/>
    <w:basedOn w:val="Normal"/>
    <w:semiHidden/>
    <w:rsid w:val="004D49B0"/>
    <w:rPr>
      <w:sz w:val="16"/>
    </w:rPr>
  </w:style>
  <w:style w:type="paragraph" w:customStyle="1" w:styleId="RevisionHistoryEntry">
    <w:name w:val="Revision History Entry"/>
    <w:basedOn w:val="Normal"/>
    <w:rsid w:val="004D49B0"/>
    <w:pPr>
      <w:keepLines/>
      <w:tabs>
        <w:tab w:val="left" w:pos="17010"/>
        <w:tab w:val="left" w:pos="18144"/>
      </w:tabs>
      <w:ind w:left="1134" w:hanging="1134"/>
    </w:pPr>
    <w:rPr>
      <w:rFonts w:ascii="Sabon Serif for Nokia" w:hAnsi="Sabon Serif for Nokia"/>
      <w:lang w:val="en-GB"/>
    </w:rPr>
  </w:style>
  <w:style w:type="paragraph" w:styleId="BodyTextIndent">
    <w:name w:val="Body Text Indent"/>
    <w:basedOn w:val="Normal"/>
    <w:rsid w:val="004D49B0"/>
    <w:pPr>
      <w:spacing w:before="120"/>
      <w:ind w:left="2552" w:hanging="2552"/>
    </w:pPr>
    <w:rPr>
      <w:rFonts w:ascii="Sabon Serif for Nokia" w:hAnsi="Sabon Serif for Nokia"/>
      <w:lang w:val="en-AU"/>
    </w:rPr>
  </w:style>
  <w:style w:type="paragraph" w:styleId="BodyTextIndent2">
    <w:name w:val="Body Text Indent 2"/>
    <w:basedOn w:val="Normal"/>
    <w:rsid w:val="004D49B0"/>
    <w:pPr>
      <w:ind w:left="120"/>
    </w:pPr>
  </w:style>
  <w:style w:type="paragraph" w:customStyle="1" w:styleId="Tabletext">
    <w:name w:val="Table text"/>
    <w:basedOn w:val="Normal"/>
    <w:rsid w:val="004D49B0"/>
    <w:pPr>
      <w:tabs>
        <w:tab w:val="left" w:pos="6795"/>
        <w:tab w:val="right" w:pos="7013"/>
      </w:tabs>
      <w:spacing w:before="60" w:after="60"/>
    </w:pPr>
    <w:rPr>
      <w:rFonts w:ascii="Arial Narrow" w:hAnsi="Arial Narrow" w:cs="Arial"/>
      <w:bCs/>
    </w:rPr>
  </w:style>
  <w:style w:type="paragraph" w:customStyle="1" w:styleId="Title1">
    <w:name w:val="Title 1"/>
    <w:basedOn w:val="Normal"/>
    <w:rsid w:val="004D49B0"/>
    <w:pPr>
      <w:spacing w:before="2400" w:after="600"/>
      <w:jc w:val="center"/>
    </w:pPr>
    <w:rPr>
      <w:rFonts w:ascii="Nokia Sans SemiBold" w:hAnsi="Nokia Sans SemiBold"/>
      <w:color w:val="0055B7"/>
      <w:sz w:val="56"/>
    </w:rPr>
  </w:style>
  <w:style w:type="paragraph" w:customStyle="1" w:styleId="Title2">
    <w:name w:val="Title 2"/>
    <w:basedOn w:val="Title1"/>
    <w:rsid w:val="004D49B0"/>
    <w:pPr>
      <w:spacing w:before="60" w:after="60"/>
    </w:pPr>
    <w:rPr>
      <w:color w:val="000000"/>
      <w:sz w:val="44"/>
    </w:rPr>
  </w:style>
  <w:style w:type="paragraph" w:customStyle="1" w:styleId="Tabletextbold">
    <w:name w:val="Table text bold"/>
    <w:basedOn w:val="Tabletext"/>
    <w:rsid w:val="004D49B0"/>
    <w:rPr>
      <w:b/>
      <w:bCs w:val="0"/>
    </w:rPr>
  </w:style>
  <w:style w:type="paragraph" w:customStyle="1" w:styleId="TabletextboldHIDDEN">
    <w:name w:val="Table text bold HIDDEN"/>
    <w:basedOn w:val="Tabletextbold"/>
    <w:rsid w:val="004D49B0"/>
    <w:rPr>
      <w:vanish/>
    </w:rPr>
  </w:style>
  <w:style w:type="paragraph" w:customStyle="1" w:styleId="TabletextHIDDEN">
    <w:name w:val="Table text HIDDEN"/>
    <w:basedOn w:val="Tabletext"/>
    <w:rsid w:val="004D49B0"/>
    <w:rPr>
      <w:vanish/>
    </w:rPr>
  </w:style>
  <w:style w:type="paragraph" w:customStyle="1" w:styleId="BodyTextthin">
    <w:name w:val="Body Text thin"/>
    <w:basedOn w:val="BodyText"/>
    <w:rsid w:val="004D49B0"/>
    <w:pPr>
      <w:spacing w:after="0"/>
    </w:pPr>
  </w:style>
  <w:style w:type="paragraph" w:styleId="TOCHeading">
    <w:name w:val="TOC Heading"/>
    <w:basedOn w:val="Normal"/>
    <w:next w:val="BodyText"/>
    <w:qFormat/>
    <w:rsid w:val="004D49B0"/>
    <w:rPr>
      <w:rFonts w:ascii="Nokia Sans SemiBold" w:hAnsi="Nokia Sans SemiBold"/>
      <w:color w:val="0055B7"/>
      <w:sz w:val="36"/>
    </w:rPr>
  </w:style>
  <w:style w:type="paragraph" w:styleId="ListBullet">
    <w:name w:val="List Bullet"/>
    <w:basedOn w:val="BodyText"/>
    <w:rsid w:val="004D49B0"/>
    <w:pPr>
      <w:tabs>
        <w:tab w:val="left" w:pos="21553"/>
      </w:tabs>
      <w:spacing w:after="60"/>
      <w:ind w:left="1418"/>
    </w:pPr>
  </w:style>
  <w:style w:type="paragraph" w:styleId="ListNumber">
    <w:name w:val="List Number"/>
    <w:basedOn w:val="BodyText"/>
    <w:rsid w:val="004D49B0"/>
    <w:pPr>
      <w:spacing w:after="60"/>
      <w:ind w:left="0"/>
    </w:pPr>
  </w:style>
  <w:style w:type="paragraph" w:styleId="ListNumber2">
    <w:name w:val="List Number 2"/>
    <w:basedOn w:val="Normal"/>
    <w:rsid w:val="004D49B0"/>
    <w:pPr>
      <w:spacing w:after="60"/>
    </w:pPr>
    <w:rPr>
      <w:color w:val="000000"/>
    </w:rPr>
  </w:style>
  <w:style w:type="paragraph" w:styleId="ListNumber3">
    <w:name w:val="List Number 3"/>
    <w:basedOn w:val="Normal"/>
    <w:rsid w:val="004D49B0"/>
    <w:pPr>
      <w:tabs>
        <w:tab w:val="left" w:pos="26522"/>
      </w:tabs>
      <w:ind w:left="1702"/>
    </w:pPr>
  </w:style>
  <w:style w:type="paragraph" w:styleId="ListBullet3">
    <w:name w:val="List Bullet 3"/>
    <w:basedOn w:val="Normal"/>
    <w:rsid w:val="004D49B0"/>
    <w:pPr>
      <w:tabs>
        <w:tab w:val="left" w:pos="17875"/>
      </w:tabs>
      <w:spacing w:after="60"/>
      <w:ind w:left="1135"/>
    </w:pPr>
  </w:style>
  <w:style w:type="paragraph" w:customStyle="1" w:styleId="Reference">
    <w:name w:val="Reference"/>
    <w:basedOn w:val="Tabletext"/>
    <w:rsid w:val="004D49B0"/>
    <w:pPr>
      <w:tabs>
        <w:tab w:val="left" w:pos="567"/>
      </w:tabs>
    </w:pPr>
    <w:rPr>
      <w:i/>
    </w:rPr>
  </w:style>
  <w:style w:type="paragraph" w:customStyle="1" w:styleId="TabletextBullet">
    <w:name w:val="Table text Bullet"/>
    <w:basedOn w:val="Tabletext"/>
    <w:rsid w:val="004D49B0"/>
    <w:pPr>
      <w:tabs>
        <w:tab w:val="left" w:pos="283"/>
      </w:tabs>
      <w:spacing w:after="0"/>
    </w:pPr>
  </w:style>
  <w:style w:type="paragraph" w:customStyle="1" w:styleId="TabletextNumber">
    <w:name w:val="Table text Number"/>
    <w:basedOn w:val="TabletextBullet"/>
    <w:rsid w:val="004D49B0"/>
  </w:style>
  <w:style w:type="paragraph" w:customStyle="1" w:styleId="Figure">
    <w:name w:val="Figure"/>
    <w:basedOn w:val="BodyText"/>
    <w:next w:val="Caption"/>
    <w:rsid w:val="004D49B0"/>
    <w:pPr>
      <w:spacing w:before="240"/>
    </w:pPr>
  </w:style>
  <w:style w:type="paragraph" w:customStyle="1" w:styleId="Code">
    <w:name w:val="Code"/>
    <w:basedOn w:val="BodyText"/>
    <w:rsid w:val="004D49B0"/>
    <w:pPr>
      <w:pBdr>
        <w:top w:val="single" w:sz="4" w:space="2" w:color="000000"/>
        <w:left w:val="single" w:sz="4" w:space="0" w:color="000000"/>
        <w:bottom w:val="single" w:sz="4" w:space="2" w:color="000000"/>
        <w:right w:val="single" w:sz="4" w:space="0" w:color="000000"/>
      </w:pBdr>
      <w:spacing w:after="0"/>
    </w:pPr>
    <w:rPr>
      <w:rFonts w:ascii="Courier New" w:hAnsi="Courier New"/>
      <w:sz w:val="18"/>
    </w:rPr>
  </w:style>
  <w:style w:type="paragraph" w:customStyle="1" w:styleId="Codewide">
    <w:name w:val="Code wide"/>
    <w:basedOn w:val="Code"/>
    <w:rsid w:val="004D49B0"/>
    <w:pPr>
      <w:ind w:left="0"/>
    </w:pPr>
  </w:style>
  <w:style w:type="paragraph" w:customStyle="1" w:styleId="BodyTextbold">
    <w:name w:val="Body Text bold"/>
    <w:basedOn w:val="BodyText"/>
    <w:next w:val="BodyText"/>
    <w:rsid w:val="004D49B0"/>
    <w:pPr>
      <w:spacing w:before="120"/>
    </w:pPr>
    <w:rPr>
      <w:b/>
    </w:rPr>
  </w:style>
  <w:style w:type="paragraph" w:styleId="BalloonText">
    <w:name w:val="Balloon Text"/>
    <w:basedOn w:val="Normal"/>
    <w:rsid w:val="004D49B0"/>
    <w:rPr>
      <w:rFonts w:ascii="Tahoma" w:hAnsi="Tahoma" w:cs="Tahoma"/>
      <w:sz w:val="16"/>
      <w:szCs w:val="16"/>
    </w:rPr>
  </w:style>
  <w:style w:type="paragraph" w:styleId="BodyTextIndent3">
    <w:name w:val="Body Text Indent 3"/>
    <w:basedOn w:val="Normal"/>
    <w:rsid w:val="004D49B0"/>
    <w:pPr>
      <w:ind w:left="1418"/>
    </w:pPr>
  </w:style>
  <w:style w:type="paragraph" w:styleId="Index1">
    <w:name w:val="index 1"/>
    <w:basedOn w:val="Normal"/>
    <w:next w:val="Normal"/>
    <w:semiHidden/>
    <w:rsid w:val="004D49B0"/>
    <w:pPr>
      <w:ind w:left="220" w:hanging="220"/>
    </w:pPr>
  </w:style>
  <w:style w:type="paragraph" w:styleId="Index2">
    <w:name w:val="index 2"/>
    <w:basedOn w:val="Normal"/>
    <w:next w:val="Normal"/>
    <w:semiHidden/>
    <w:rsid w:val="004D49B0"/>
    <w:pPr>
      <w:ind w:left="440" w:hanging="220"/>
    </w:pPr>
  </w:style>
  <w:style w:type="paragraph" w:styleId="Index3">
    <w:name w:val="index 3"/>
    <w:basedOn w:val="Normal"/>
    <w:next w:val="Normal"/>
    <w:semiHidden/>
    <w:rsid w:val="004D49B0"/>
    <w:pPr>
      <w:ind w:left="660" w:hanging="220"/>
    </w:pPr>
  </w:style>
  <w:style w:type="paragraph" w:styleId="Index4">
    <w:name w:val="index 4"/>
    <w:basedOn w:val="Normal"/>
    <w:next w:val="Normal"/>
    <w:rsid w:val="004D49B0"/>
    <w:pPr>
      <w:ind w:left="880" w:hanging="220"/>
    </w:pPr>
  </w:style>
  <w:style w:type="paragraph" w:styleId="Index5">
    <w:name w:val="index 5"/>
    <w:basedOn w:val="Normal"/>
    <w:next w:val="Normal"/>
    <w:rsid w:val="004D49B0"/>
    <w:pPr>
      <w:ind w:left="1100" w:hanging="220"/>
    </w:pPr>
  </w:style>
  <w:style w:type="paragraph" w:styleId="Index6">
    <w:name w:val="index 6"/>
    <w:basedOn w:val="Normal"/>
    <w:next w:val="Normal"/>
    <w:rsid w:val="004D49B0"/>
    <w:pPr>
      <w:ind w:left="1320" w:hanging="220"/>
    </w:pPr>
  </w:style>
  <w:style w:type="paragraph" w:styleId="Index7">
    <w:name w:val="index 7"/>
    <w:basedOn w:val="Normal"/>
    <w:next w:val="Normal"/>
    <w:rsid w:val="004D49B0"/>
    <w:pPr>
      <w:ind w:left="1540" w:hanging="220"/>
    </w:pPr>
  </w:style>
  <w:style w:type="paragraph" w:styleId="Index8">
    <w:name w:val="index 8"/>
    <w:basedOn w:val="Normal"/>
    <w:next w:val="Normal"/>
    <w:rsid w:val="004D49B0"/>
    <w:pPr>
      <w:ind w:left="1760" w:hanging="220"/>
    </w:pPr>
  </w:style>
  <w:style w:type="paragraph" w:styleId="Index9">
    <w:name w:val="index 9"/>
    <w:basedOn w:val="Normal"/>
    <w:next w:val="Normal"/>
    <w:rsid w:val="004D49B0"/>
    <w:pPr>
      <w:ind w:left="1980" w:hanging="220"/>
    </w:pPr>
  </w:style>
  <w:style w:type="paragraph" w:styleId="IndexHeading">
    <w:name w:val="index heading"/>
    <w:basedOn w:val="Normal"/>
    <w:next w:val="Index1"/>
    <w:semiHidden/>
    <w:rsid w:val="004D49B0"/>
    <w:rPr>
      <w:rFonts w:cs="Arial"/>
      <w:b/>
      <w:bCs/>
    </w:rPr>
  </w:style>
  <w:style w:type="paragraph" w:styleId="ListBullet2">
    <w:name w:val="List Bullet 2"/>
    <w:basedOn w:val="Normal"/>
    <w:rsid w:val="004D49B0"/>
    <w:pPr>
      <w:tabs>
        <w:tab w:val="left" w:pos="22190"/>
      </w:tabs>
      <w:spacing w:after="60"/>
      <w:ind w:left="1423"/>
    </w:pPr>
    <w:rPr>
      <w:bCs/>
      <w:color w:val="000000"/>
    </w:rPr>
  </w:style>
  <w:style w:type="paragraph" w:styleId="NormalWeb">
    <w:name w:val="Normal (Web)"/>
    <w:basedOn w:val="Normal"/>
    <w:rsid w:val="004D49B0"/>
    <w:rPr>
      <w:rFonts w:ascii="Times New Roman" w:hAnsi="Times New Roman"/>
      <w:sz w:val="24"/>
      <w:szCs w:val="24"/>
    </w:rPr>
  </w:style>
  <w:style w:type="paragraph" w:styleId="TableofFigures">
    <w:name w:val="table of figures"/>
    <w:basedOn w:val="Normal"/>
    <w:next w:val="Normal"/>
    <w:rsid w:val="004D49B0"/>
    <w:pPr>
      <w:ind w:left="440" w:hanging="440"/>
    </w:pPr>
  </w:style>
  <w:style w:type="paragraph" w:customStyle="1" w:styleId="Guideline">
    <w:name w:val="Guideline"/>
    <w:basedOn w:val="BodyText"/>
    <w:rsid w:val="004D49B0"/>
    <w:rPr>
      <w:i/>
      <w:iCs/>
    </w:rPr>
  </w:style>
  <w:style w:type="paragraph" w:customStyle="1" w:styleId="Tabletextitalic">
    <w:name w:val="Table text italic"/>
    <w:basedOn w:val="Tabletext"/>
    <w:rsid w:val="004D49B0"/>
    <w:pPr>
      <w:keepNext/>
    </w:pPr>
    <w:rPr>
      <w:i/>
      <w:iCs/>
    </w:rPr>
  </w:style>
  <w:style w:type="paragraph" w:customStyle="1" w:styleId="TabletextCcode">
    <w:name w:val="Table text C code"/>
    <w:basedOn w:val="Tabletext"/>
    <w:rsid w:val="004D49B0"/>
    <w:rPr>
      <w:rFonts w:ascii="Courier New" w:hAnsi="Courier New" w:cs="Courier New"/>
    </w:rPr>
  </w:style>
  <w:style w:type="paragraph" w:customStyle="1" w:styleId="WW-Caption1111111111111">
    <w:name w:val="WW-Caption1111111111111"/>
    <w:basedOn w:val="Normal"/>
    <w:next w:val="Normal"/>
    <w:rsid w:val="004D49B0"/>
    <w:pPr>
      <w:tabs>
        <w:tab w:val="left" w:pos="-25126"/>
      </w:tabs>
      <w:spacing w:before="120" w:after="240"/>
      <w:ind w:left="2694" w:hanging="1276"/>
    </w:pPr>
    <w:rPr>
      <w:rFonts w:ascii="Nokia Sans" w:hAnsi="Nokia Sans"/>
      <w:i/>
      <w:sz w:val="18"/>
    </w:rPr>
  </w:style>
  <w:style w:type="paragraph" w:customStyle="1" w:styleId="TabletextCcodename">
    <w:name w:val="Table text C code name"/>
    <w:basedOn w:val="Tabletext"/>
    <w:rsid w:val="004D49B0"/>
    <w:pPr>
      <w:spacing w:after="0"/>
    </w:pPr>
    <w:rPr>
      <w:rFonts w:ascii="Courier New" w:hAnsi="Courier New" w:cs="Courier New"/>
      <w:sz w:val="18"/>
    </w:rPr>
  </w:style>
  <w:style w:type="paragraph" w:customStyle="1" w:styleId="TableContents">
    <w:name w:val="Table Contents"/>
    <w:basedOn w:val="Normal"/>
    <w:rsid w:val="004D49B0"/>
    <w:pPr>
      <w:suppressLineNumbers/>
    </w:pPr>
  </w:style>
  <w:style w:type="paragraph" w:customStyle="1" w:styleId="TableHeading">
    <w:name w:val="Table Heading"/>
    <w:basedOn w:val="TableContents"/>
    <w:rsid w:val="004D49B0"/>
    <w:pPr>
      <w:jc w:val="center"/>
    </w:pPr>
    <w:rPr>
      <w:b/>
      <w:bCs/>
    </w:rPr>
  </w:style>
  <w:style w:type="paragraph" w:customStyle="1" w:styleId="Contents10">
    <w:name w:val="Contents 10"/>
    <w:basedOn w:val="Index"/>
    <w:rsid w:val="004D49B0"/>
    <w:pPr>
      <w:tabs>
        <w:tab w:val="right" w:leader="dot" w:pos="-22453"/>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wikis.in.nokia.com/MaemoSoftware/ArchitectureStudies" TargetMode="External"/><Relationship Id="rId4" Type="http://schemas.openxmlformats.org/officeDocument/2006/relationships/webSettings" Target="webSettings.xml"/><Relationship Id="rId9" Type="http://schemas.openxmlformats.org/officeDocument/2006/relationships/hyperlink" Target="https://maemo.research.nokia.com/archtool/wiki/ArchitectureGoals"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2579</TotalTime>
  <Pages>13</Pages>
  <Words>2174</Words>
  <Characters>12398</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[?Name of Study?]</vt:lpstr>
      <vt:lpstr>Document control</vt:lpstr>
      <vt:lpstr>    References</vt:lpstr>
      <vt:lpstr>    Glossary</vt:lpstr>
      <vt:lpstr>Introduction</vt:lpstr>
      <vt:lpstr>Requirement</vt:lpstr>
      <vt:lpstr>    User requirement</vt:lpstr>
      <vt:lpstr>    Technical requirements</vt:lpstr>
      <vt:lpstr>Architecture </vt:lpstr>
      <vt:lpstr>    Structural view</vt:lpstr>
      <vt:lpstr>    Behavioral view</vt:lpstr>
      <vt:lpstr>    Licensing and IPR view</vt:lpstr>
      <vt:lpstr>    Development</vt:lpstr>
      <vt:lpstr>    User Data and Settings</vt:lpstr>
      <vt:lpstr>    Configurability</vt:lpstr>
      <vt:lpstr>Performance</vt:lpstr>
      <vt:lpstr>    General Performance Considerations</vt:lpstr>
      <vt:lpstr>    Memory</vt:lpstr>
      <vt:lpstr>    Runtime</vt:lpstr>
      <vt:lpstr>    Power Consumption</vt:lpstr>
      <vt:lpstr>Security Impact</vt:lpstr>
      <vt:lpstr>Open Items</vt:lpstr>
    </vt:vector>
  </TitlesOfParts>
  <Company>Nokia Oyj</Company>
  <LinksUpToDate>false</LinksUpToDate>
  <CharactersWithSpaces>14543</CharactersWithSpaces>
  <SharedDoc>false</SharedDoc>
  <HLinks>
    <vt:vector size="138" baseType="variant">
      <vt:variant>
        <vt:i4>3145788</vt:i4>
      </vt:variant>
      <vt:variant>
        <vt:i4>144</vt:i4>
      </vt:variant>
      <vt:variant>
        <vt:i4>0</vt:i4>
      </vt:variant>
      <vt:variant>
        <vt:i4>5</vt:i4>
      </vt:variant>
      <vt:variant>
        <vt:lpwstr>http://wikis.in.nokia.com/MaemoSoftware/ArchitectureStudies</vt:lpwstr>
      </vt:variant>
      <vt:variant>
        <vt:lpwstr/>
      </vt:variant>
      <vt:variant>
        <vt:i4>524374</vt:i4>
      </vt:variant>
      <vt:variant>
        <vt:i4>141</vt:i4>
      </vt:variant>
      <vt:variant>
        <vt:i4>0</vt:i4>
      </vt:variant>
      <vt:variant>
        <vt:i4>5</vt:i4>
      </vt:variant>
      <vt:variant>
        <vt:lpwstr>https://maemo.research.nokia.com/archtool/wiki/ArchitectureGoals</vt:lpwstr>
      </vt:variant>
      <vt:variant>
        <vt:lpwstr/>
      </vt:variant>
      <vt:variant>
        <vt:i4>1572918</vt:i4>
      </vt:variant>
      <vt:variant>
        <vt:i4>134</vt:i4>
      </vt:variant>
      <vt:variant>
        <vt:i4>0</vt:i4>
      </vt:variant>
      <vt:variant>
        <vt:i4>5</vt:i4>
      </vt:variant>
      <vt:variant>
        <vt:lpwstr/>
      </vt:variant>
      <vt:variant>
        <vt:lpwstr>_Toc225759439</vt:lpwstr>
      </vt:variant>
      <vt:variant>
        <vt:i4>1572918</vt:i4>
      </vt:variant>
      <vt:variant>
        <vt:i4>128</vt:i4>
      </vt:variant>
      <vt:variant>
        <vt:i4>0</vt:i4>
      </vt:variant>
      <vt:variant>
        <vt:i4>5</vt:i4>
      </vt:variant>
      <vt:variant>
        <vt:lpwstr/>
      </vt:variant>
      <vt:variant>
        <vt:lpwstr>_Toc225759438</vt:lpwstr>
      </vt:variant>
      <vt:variant>
        <vt:i4>1572918</vt:i4>
      </vt:variant>
      <vt:variant>
        <vt:i4>122</vt:i4>
      </vt:variant>
      <vt:variant>
        <vt:i4>0</vt:i4>
      </vt:variant>
      <vt:variant>
        <vt:i4>5</vt:i4>
      </vt:variant>
      <vt:variant>
        <vt:lpwstr/>
      </vt:variant>
      <vt:variant>
        <vt:lpwstr>_Toc225759437</vt:lpwstr>
      </vt:variant>
      <vt:variant>
        <vt:i4>1572918</vt:i4>
      </vt:variant>
      <vt:variant>
        <vt:i4>116</vt:i4>
      </vt:variant>
      <vt:variant>
        <vt:i4>0</vt:i4>
      </vt:variant>
      <vt:variant>
        <vt:i4>5</vt:i4>
      </vt:variant>
      <vt:variant>
        <vt:lpwstr/>
      </vt:variant>
      <vt:variant>
        <vt:lpwstr>_Toc225759436</vt:lpwstr>
      </vt:variant>
      <vt:variant>
        <vt:i4>1572918</vt:i4>
      </vt:variant>
      <vt:variant>
        <vt:i4>110</vt:i4>
      </vt:variant>
      <vt:variant>
        <vt:i4>0</vt:i4>
      </vt:variant>
      <vt:variant>
        <vt:i4>5</vt:i4>
      </vt:variant>
      <vt:variant>
        <vt:lpwstr/>
      </vt:variant>
      <vt:variant>
        <vt:lpwstr>_Toc225759435</vt:lpwstr>
      </vt:variant>
      <vt:variant>
        <vt:i4>1572918</vt:i4>
      </vt:variant>
      <vt:variant>
        <vt:i4>104</vt:i4>
      </vt:variant>
      <vt:variant>
        <vt:i4>0</vt:i4>
      </vt:variant>
      <vt:variant>
        <vt:i4>5</vt:i4>
      </vt:variant>
      <vt:variant>
        <vt:lpwstr/>
      </vt:variant>
      <vt:variant>
        <vt:lpwstr>_Toc225759434</vt:lpwstr>
      </vt:variant>
      <vt:variant>
        <vt:i4>1572918</vt:i4>
      </vt:variant>
      <vt:variant>
        <vt:i4>98</vt:i4>
      </vt:variant>
      <vt:variant>
        <vt:i4>0</vt:i4>
      </vt:variant>
      <vt:variant>
        <vt:i4>5</vt:i4>
      </vt:variant>
      <vt:variant>
        <vt:lpwstr/>
      </vt:variant>
      <vt:variant>
        <vt:lpwstr>_Toc225759433</vt:lpwstr>
      </vt:variant>
      <vt:variant>
        <vt:i4>1572918</vt:i4>
      </vt:variant>
      <vt:variant>
        <vt:i4>92</vt:i4>
      </vt:variant>
      <vt:variant>
        <vt:i4>0</vt:i4>
      </vt:variant>
      <vt:variant>
        <vt:i4>5</vt:i4>
      </vt:variant>
      <vt:variant>
        <vt:lpwstr/>
      </vt:variant>
      <vt:variant>
        <vt:lpwstr>_Toc225759432</vt:lpwstr>
      </vt:variant>
      <vt:variant>
        <vt:i4>1572918</vt:i4>
      </vt:variant>
      <vt:variant>
        <vt:i4>86</vt:i4>
      </vt:variant>
      <vt:variant>
        <vt:i4>0</vt:i4>
      </vt:variant>
      <vt:variant>
        <vt:i4>5</vt:i4>
      </vt:variant>
      <vt:variant>
        <vt:lpwstr/>
      </vt:variant>
      <vt:variant>
        <vt:lpwstr>_Toc225759431</vt:lpwstr>
      </vt:variant>
      <vt:variant>
        <vt:i4>1572918</vt:i4>
      </vt:variant>
      <vt:variant>
        <vt:i4>80</vt:i4>
      </vt:variant>
      <vt:variant>
        <vt:i4>0</vt:i4>
      </vt:variant>
      <vt:variant>
        <vt:i4>5</vt:i4>
      </vt:variant>
      <vt:variant>
        <vt:lpwstr/>
      </vt:variant>
      <vt:variant>
        <vt:lpwstr>_Toc225759430</vt:lpwstr>
      </vt:variant>
      <vt:variant>
        <vt:i4>1638454</vt:i4>
      </vt:variant>
      <vt:variant>
        <vt:i4>74</vt:i4>
      </vt:variant>
      <vt:variant>
        <vt:i4>0</vt:i4>
      </vt:variant>
      <vt:variant>
        <vt:i4>5</vt:i4>
      </vt:variant>
      <vt:variant>
        <vt:lpwstr/>
      </vt:variant>
      <vt:variant>
        <vt:lpwstr>_Toc225759429</vt:lpwstr>
      </vt:variant>
      <vt:variant>
        <vt:i4>1638454</vt:i4>
      </vt:variant>
      <vt:variant>
        <vt:i4>68</vt:i4>
      </vt:variant>
      <vt:variant>
        <vt:i4>0</vt:i4>
      </vt:variant>
      <vt:variant>
        <vt:i4>5</vt:i4>
      </vt:variant>
      <vt:variant>
        <vt:lpwstr/>
      </vt:variant>
      <vt:variant>
        <vt:lpwstr>_Toc225759428</vt:lpwstr>
      </vt:variant>
      <vt:variant>
        <vt:i4>1638454</vt:i4>
      </vt:variant>
      <vt:variant>
        <vt:i4>62</vt:i4>
      </vt:variant>
      <vt:variant>
        <vt:i4>0</vt:i4>
      </vt:variant>
      <vt:variant>
        <vt:i4>5</vt:i4>
      </vt:variant>
      <vt:variant>
        <vt:lpwstr/>
      </vt:variant>
      <vt:variant>
        <vt:lpwstr>_Toc225759427</vt:lpwstr>
      </vt:variant>
      <vt:variant>
        <vt:i4>1638454</vt:i4>
      </vt:variant>
      <vt:variant>
        <vt:i4>56</vt:i4>
      </vt:variant>
      <vt:variant>
        <vt:i4>0</vt:i4>
      </vt:variant>
      <vt:variant>
        <vt:i4>5</vt:i4>
      </vt:variant>
      <vt:variant>
        <vt:lpwstr/>
      </vt:variant>
      <vt:variant>
        <vt:lpwstr>_Toc225759426</vt:lpwstr>
      </vt:variant>
      <vt:variant>
        <vt:i4>1638454</vt:i4>
      </vt:variant>
      <vt:variant>
        <vt:i4>50</vt:i4>
      </vt:variant>
      <vt:variant>
        <vt:i4>0</vt:i4>
      </vt:variant>
      <vt:variant>
        <vt:i4>5</vt:i4>
      </vt:variant>
      <vt:variant>
        <vt:lpwstr/>
      </vt:variant>
      <vt:variant>
        <vt:lpwstr>_Toc225759425</vt:lpwstr>
      </vt:variant>
      <vt:variant>
        <vt:i4>1638454</vt:i4>
      </vt:variant>
      <vt:variant>
        <vt:i4>44</vt:i4>
      </vt:variant>
      <vt:variant>
        <vt:i4>0</vt:i4>
      </vt:variant>
      <vt:variant>
        <vt:i4>5</vt:i4>
      </vt:variant>
      <vt:variant>
        <vt:lpwstr/>
      </vt:variant>
      <vt:variant>
        <vt:lpwstr>_Toc225759424</vt:lpwstr>
      </vt:variant>
      <vt:variant>
        <vt:i4>1638454</vt:i4>
      </vt:variant>
      <vt:variant>
        <vt:i4>38</vt:i4>
      </vt:variant>
      <vt:variant>
        <vt:i4>0</vt:i4>
      </vt:variant>
      <vt:variant>
        <vt:i4>5</vt:i4>
      </vt:variant>
      <vt:variant>
        <vt:lpwstr/>
      </vt:variant>
      <vt:variant>
        <vt:lpwstr>_Toc225759423</vt:lpwstr>
      </vt:variant>
      <vt:variant>
        <vt:i4>1638454</vt:i4>
      </vt:variant>
      <vt:variant>
        <vt:i4>32</vt:i4>
      </vt:variant>
      <vt:variant>
        <vt:i4>0</vt:i4>
      </vt:variant>
      <vt:variant>
        <vt:i4>5</vt:i4>
      </vt:variant>
      <vt:variant>
        <vt:lpwstr/>
      </vt:variant>
      <vt:variant>
        <vt:lpwstr>_Toc225759422</vt:lpwstr>
      </vt:variant>
      <vt:variant>
        <vt:i4>1638454</vt:i4>
      </vt:variant>
      <vt:variant>
        <vt:i4>26</vt:i4>
      </vt:variant>
      <vt:variant>
        <vt:i4>0</vt:i4>
      </vt:variant>
      <vt:variant>
        <vt:i4>5</vt:i4>
      </vt:variant>
      <vt:variant>
        <vt:lpwstr/>
      </vt:variant>
      <vt:variant>
        <vt:lpwstr>_Toc225759421</vt:lpwstr>
      </vt:variant>
      <vt:variant>
        <vt:i4>1638454</vt:i4>
      </vt:variant>
      <vt:variant>
        <vt:i4>20</vt:i4>
      </vt:variant>
      <vt:variant>
        <vt:i4>0</vt:i4>
      </vt:variant>
      <vt:variant>
        <vt:i4>5</vt:i4>
      </vt:variant>
      <vt:variant>
        <vt:lpwstr/>
      </vt:variant>
      <vt:variant>
        <vt:lpwstr>_Toc225759420</vt:lpwstr>
      </vt:variant>
      <vt:variant>
        <vt:i4>1703990</vt:i4>
      </vt:variant>
      <vt:variant>
        <vt:i4>14</vt:i4>
      </vt:variant>
      <vt:variant>
        <vt:i4>0</vt:i4>
      </vt:variant>
      <vt:variant>
        <vt:i4>5</vt:i4>
      </vt:variant>
      <vt:variant>
        <vt:lpwstr/>
      </vt:variant>
      <vt:variant>
        <vt:lpwstr>_Toc225759419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Study?]</dc:title>
  <dc:subject/>
  <dc:creator>[?Author?]</dc:creator>
  <cp:keywords/>
  <cp:lastModifiedBy>Matti Katila</cp:lastModifiedBy>
  <cp:revision>18</cp:revision>
  <cp:lastPrinted>2006-01-19T14:11:00Z</cp:lastPrinted>
  <dcterms:created xsi:type="dcterms:W3CDTF">2009-08-21T12:18:00Z</dcterms:created>
  <dcterms:modified xsi:type="dcterms:W3CDTF">2009-08-26T07:16:00Z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vt:lpwstr>
  </property>
</Properties>
</file>